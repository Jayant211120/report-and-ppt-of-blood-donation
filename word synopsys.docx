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D7E3" w14:textId="18C63B8E" w:rsidR="0073274B" w:rsidRDefault="0073274B" w:rsidP="00EE5F2A">
      <w:pPr>
        <w:spacing w:line="360" w:lineRule="exact"/>
        <w:ind w:right="2"/>
        <w:rPr>
          <w:b/>
          <w:position w:val="-1"/>
          <w:sz w:val="32"/>
          <w:szCs w:val="32"/>
          <w:u w:val="thick" w:color="000000"/>
        </w:rPr>
      </w:pPr>
    </w:p>
    <w:p w14:paraId="3EC1B268" w14:textId="01373FF0" w:rsidR="00B03B25" w:rsidRPr="0031101F" w:rsidRDefault="0095609F" w:rsidP="00EE5F2A">
      <w:pPr>
        <w:jc w:val="right"/>
        <w:rPr>
          <w:sz w:val="24"/>
          <w:szCs w:val="24"/>
        </w:rPr>
      </w:pPr>
      <w:r>
        <w:rPr>
          <w:spacing w:val="1"/>
          <w:sz w:val="24"/>
          <w:szCs w:val="24"/>
        </w:rPr>
        <w:t>S</w:t>
      </w:r>
      <w:r>
        <w:rPr>
          <w:spacing w:val="-1"/>
          <w:sz w:val="24"/>
          <w:szCs w:val="24"/>
        </w:rPr>
        <w:t>a</w:t>
      </w:r>
      <w:r>
        <w:rPr>
          <w:sz w:val="24"/>
          <w:szCs w:val="24"/>
        </w:rPr>
        <w:t>mp</w:t>
      </w:r>
      <w:r>
        <w:rPr>
          <w:spacing w:val="1"/>
          <w:sz w:val="24"/>
          <w:szCs w:val="24"/>
        </w:rPr>
        <w:t>l</w:t>
      </w:r>
      <w:r>
        <w:rPr>
          <w:sz w:val="24"/>
          <w:szCs w:val="24"/>
        </w:rPr>
        <w:t>e</w:t>
      </w:r>
      <w:r>
        <w:rPr>
          <w:spacing w:val="-1"/>
          <w:sz w:val="24"/>
          <w:szCs w:val="24"/>
        </w:rPr>
        <w:t xml:space="preserve"> </w:t>
      </w:r>
      <w:r>
        <w:rPr>
          <w:sz w:val="24"/>
          <w:szCs w:val="24"/>
        </w:rPr>
        <w:t>she</w:t>
      </w:r>
      <w:r>
        <w:rPr>
          <w:spacing w:val="-2"/>
          <w:sz w:val="24"/>
          <w:szCs w:val="24"/>
        </w:rPr>
        <w:t>e</w:t>
      </w:r>
      <w:r>
        <w:rPr>
          <w:sz w:val="24"/>
          <w:szCs w:val="24"/>
        </w:rPr>
        <w:t>t (out</w:t>
      </w:r>
      <w:r>
        <w:rPr>
          <w:spacing w:val="-1"/>
          <w:sz w:val="24"/>
          <w:szCs w:val="24"/>
        </w:rPr>
        <w:t>e</w:t>
      </w:r>
      <w:r>
        <w:rPr>
          <w:sz w:val="24"/>
          <w:szCs w:val="24"/>
        </w:rPr>
        <w:t>r</w:t>
      </w:r>
      <w:r>
        <w:rPr>
          <w:spacing w:val="1"/>
          <w:sz w:val="24"/>
          <w:szCs w:val="24"/>
        </w:rPr>
        <w:t xml:space="preserve"> </w:t>
      </w:r>
      <w:r>
        <w:rPr>
          <w:spacing w:val="-1"/>
          <w:sz w:val="24"/>
          <w:szCs w:val="24"/>
        </w:rPr>
        <w:t>c</w:t>
      </w:r>
      <w:r>
        <w:rPr>
          <w:sz w:val="24"/>
          <w:szCs w:val="24"/>
        </w:rPr>
        <w:t>ov</w:t>
      </w:r>
      <w:r>
        <w:rPr>
          <w:spacing w:val="1"/>
          <w:sz w:val="24"/>
          <w:szCs w:val="24"/>
        </w:rPr>
        <w:t>e</w:t>
      </w:r>
      <w:r>
        <w:rPr>
          <w:sz w:val="24"/>
          <w:szCs w:val="24"/>
        </w:rPr>
        <w:t>r)</w:t>
      </w:r>
    </w:p>
    <w:p w14:paraId="6C476F47" w14:textId="1AA89E3C" w:rsidR="00D836E2" w:rsidRDefault="00D836E2" w:rsidP="00D836E2">
      <w:pPr>
        <w:ind w:right="-34"/>
        <w:rPr>
          <w:sz w:val="28"/>
          <w:szCs w:val="28"/>
        </w:rPr>
      </w:pPr>
    </w:p>
    <w:p w14:paraId="51CB317F" w14:textId="77777777" w:rsidR="00D836E2" w:rsidRDefault="00D836E2" w:rsidP="00D836E2">
      <w:pPr>
        <w:ind w:right="-34"/>
        <w:rPr>
          <w:sz w:val="28"/>
          <w:szCs w:val="28"/>
        </w:rPr>
      </w:pPr>
    </w:p>
    <w:p w14:paraId="391539F9" w14:textId="109E9CE6" w:rsidR="00D836E2" w:rsidRDefault="003C5A4B" w:rsidP="00D836E2">
      <w:pPr>
        <w:ind w:right="-34"/>
        <w:jc w:val="center"/>
        <w:rPr>
          <w:sz w:val="22"/>
          <w:szCs w:val="22"/>
        </w:rPr>
      </w:pPr>
      <w:r>
        <w:rPr>
          <w:b/>
          <w:bCs/>
          <w:sz w:val="48"/>
          <w:szCs w:val="48"/>
        </w:rPr>
        <w:t xml:space="preserve"> Blood Donation Website </w:t>
      </w:r>
    </w:p>
    <w:p w14:paraId="7282D5D2" w14:textId="77777777" w:rsidR="00D836E2" w:rsidRDefault="00D836E2" w:rsidP="00D836E2">
      <w:pPr>
        <w:ind w:right="-34"/>
        <w:jc w:val="center"/>
        <w:rPr>
          <w:sz w:val="22"/>
          <w:szCs w:val="22"/>
        </w:rPr>
      </w:pPr>
    </w:p>
    <w:p w14:paraId="7EC6CBE1" w14:textId="77777777" w:rsidR="00D836E2" w:rsidRDefault="00D836E2" w:rsidP="00D836E2">
      <w:pPr>
        <w:ind w:right="-34"/>
        <w:jc w:val="center"/>
        <w:rPr>
          <w:sz w:val="22"/>
          <w:szCs w:val="22"/>
        </w:rPr>
      </w:pPr>
    </w:p>
    <w:p w14:paraId="2D112FAE" w14:textId="77777777" w:rsidR="00D836E2" w:rsidRDefault="00D836E2" w:rsidP="00D836E2">
      <w:pPr>
        <w:ind w:right="-34"/>
        <w:jc w:val="center"/>
        <w:rPr>
          <w:sz w:val="22"/>
          <w:szCs w:val="22"/>
        </w:rPr>
      </w:pPr>
    </w:p>
    <w:p w14:paraId="650CD311" w14:textId="14619D87" w:rsidR="00D836E2" w:rsidRPr="00D836E2" w:rsidRDefault="00EE5F2A" w:rsidP="00D836E2">
      <w:pPr>
        <w:ind w:right="-34"/>
        <w:jc w:val="center"/>
        <w:rPr>
          <w:sz w:val="28"/>
          <w:szCs w:val="28"/>
        </w:rPr>
      </w:pPr>
      <w:r>
        <w:rPr>
          <w:spacing w:val="1"/>
          <w:sz w:val="28"/>
          <w:szCs w:val="28"/>
        </w:rPr>
        <w:t>Minor Project</w:t>
      </w:r>
    </w:p>
    <w:p w14:paraId="790EB12B" w14:textId="2494A63B" w:rsidR="00D836E2" w:rsidRDefault="00D836E2" w:rsidP="00D836E2">
      <w:pPr>
        <w:ind w:right="-34"/>
        <w:jc w:val="center"/>
        <w:rPr>
          <w:sz w:val="22"/>
          <w:szCs w:val="22"/>
        </w:rPr>
      </w:pPr>
      <w:r>
        <w:rPr>
          <w:sz w:val="22"/>
          <w:szCs w:val="22"/>
        </w:rPr>
        <w:t xml:space="preserve"> </w:t>
      </w:r>
    </w:p>
    <w:p w14:paraId="46F54870" w14:textId="77777777" w:rsidR="00D836E2" w:rsidRDefault="00D836E2" w:rsidP="00D836E2">
      <w:pPr>
        <w:ind w:right="-34"/>
        <w:jc w:val="center"/>
        <w:rPr>
          <w:sz w:val="22"/>
          <w:szCs w:val="22"/>
        </w:rPr>
      </w:pPr>
    </w:p>
    <w:p w14:paraId="1E3C604B" w14:textId="77777777" w:rsidR="00771ABB" w:rsidRDefault="00771ABB" w:rsidP="00D836E2">
      <w:pPr>
        <w:ind w:right="-34"/>
        <w:jc w:val="center"/>
        <w:rPr>
          <w:b/>
          <w:spacing w:val="-1"/>
          <w:sz w:val="28"/>
          <w:szCs w:val="28"/>
        </w:rPr>
      </w:pPr>
    </w:p>
    <w:p w14:paraId="35038CFC" w14:textId="77777777" w:rsidR="003C5A4B" w:rsidRDefault="00C80440" w:rsidP="00D836E2">
      <w:pPr>
        <w:ind w:right="-34"/>
        <w:jc w:val="center"/>
        <w:rPr>
          <w:b/>
          <w:sz w:val="28"/>
          <w:szCs w:val="28"/>
        </w:rPr>
      </w:pPr>
      <w:r>
        <w:rPr>
          <w:b/>
          <w:spacing w:val="-1"/>
          <w:sz w:val="28"/>
          <w:szCs w:val="28"/>
        </w:rPr>
        <w:t>B</w:t>
      </w:r>
      <w:r w:rsidRPr="00C80440">
        <w:rPr>
          <w:b/>
          <w:spacing w:val="-1"/>
          <w:sz w:val="24"/>
          <w:szCs w:val="28"/>
        </w:rPr>
        <w:t>ACHELOR</w:t>
      </w:r>
      <w:r>
        <w:rPr>
          <w:b/>
          <w:spacing w:val="-1"/>
          <w:sz w:val="28"/>
          <w:szCs w:val="28"/>
        </w:rPr>
        <w:t xml:space="preserve"> OF</w:t>
      </w:r>
      <w:r w:rsidR="0095609F">
        <w:rPr>
          <w:b/>
          <w:spacing w:val="-2"/>
          <w:sz w:val="28"/>
          <w:szCs w:val="28"/>
        </w:rPr>
        <w:t xml:space="preserve"> </w:t>
      </w:r>
      <w:r w:rsidR="003C5A4B">
        <w:rPr>
          <w:b/>
          <w:sz w:val="28"/>
          <w:szCs w:val="28"/>
        </w:rPr>
        <w:t>COMPUTER APPLICATION</w:t>
      </w:r>
    </w:p>
    <w:p w14:paraId="5C12B7AF" w14:textId="2D53360F" w:rsidR="00B03B25" w:rsidRPr="00D836E2" w:rsidRDefault="00DA6409" w:rsidP="00D836E2">
      <w:pPr>
        <w:ind w:right="-34"/>
        <w:jc w:val="center"/>
        <w:rPr>
          <w:sz w:val="28"/>
          <w:szCs w:val="28"/>
        </w:rPr>
      </w:pPr>
      <w:r>
        <w:rPr>
          <w:sz w:val="28"/>
          <w:szCs w:val="28"/>
        </w:rPr>
        <w:t>(BCA)</w:t>
      </w:r>
    </w:p>
    <w:p w14:paraId="551DA770" w14:textId="2A54BB45" w:rsidR="00B03B25" w:rsidRDefault="00B03B25">
      <w:pPr>
        <w:spacing w:before="9" w:line="280" w:lineRule="exact"/>
        <w:rPr>
          <w:sz w:val="28"/>
          <w:szCs w:val="28"/>
        </w:rPr>
      </w:pPr>
    </w:p>
    <w:p w14:paraId="6DAD5EFB" w14:textId="3AB1F760" w:rsidR="00B03B25" w:rsidRDefault="00B03B25">
      <w:pPr>
        <w:ind w:left="3265"/>
      </w:pPr>
    </w:p>
    <w:p w14:paraId="2F21C795" w14:textId="0FA1005D" w:rsidR="00B03B25" w:rsidRDefault="00365EE8">
      <w:pPr>
        <w:spacing w:before="5" w:line="120" w:lineRule="exact"/>
        <w:rPr>
          <w:sz w:val="13"/>
          <w:szCs w:val="13"/>
        </w:rPr>
      </w:pPr>
      <w:r>
        <w:rPr>
          <w:noProof/>
        </w:rPr>
        <w:drawing>
          <wp:anchor distT="0" distB="0" distL="114300" distR="114300" simplePos="0" relativeHeight="251672576" behindDoc="1" locked="0" layoutInCell="1" allowOverlap="1" wp14:anchorId="2B9B6600" wp14:editId="2E97AF67">
            <wp:simplePos x="0" y="0"/>
            <wp:positionH relativeFrom="page">
              <wp:align>center</wp:align>
            </wp:positionH>
            <wp:positionV relativeFrom="paragraph">
              <wp:posOffset>4868</wp:posOffset>
            </wp:positionV>
            <wp:extent cx="1143000" cy="1533525"/>
            <wp:effectExtent l="0" t="0" r="0" b="9525"/>
            <wp:wrapTight wrapText="bothSides">
              <wp:wrapPolygon edited="0">
                <wp:start x="0" y="0"/>
                <wp:lineTo x="0" y="21466"/>
                <wp:lineTo x="21240" y="21466"/>
                <wp:lineTo x="21240"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27778" w14:textId="3D1A567B" w:rsidR="00B03B25" w:rsidRDefault="00B03B25">
      <w:pPr>
        <w:spacing w:line="200" w:lineRule="exact"/>
      </w:pPr>
    </w:p>
    <w:p w14:paraId="0B560072" w14:textId="44259F11" w:rsidR="00D836E2" w:rsidRDefault="00D836E2" w:rsidP="00D836E2">
      <w:pPr>
        <w:ind w:right="-34"/>
        <w:jc w:val="center"/>
        <w:rPr>
          <w:spacing w:val="1"/>
          <w:sz w:val="28"/>
          <w:szCs w:val="28"/>
        </w:rPr>
      </w:pPr>
    </w:p>
    <w:p w14:paraId="457021EA" w14:textId="77777777" w:rsidR="00D836E2" w:rsidRDefault="00D836E2" w:rsidP="00D836E2">
      <w:pPr>
        <w:ind w:right="-34"/>
        <w:jc w:val="center"/>
        <w:rPr>
          <w:spacing w:val="1"/>
          <w:sz w:val="28"/>
          <w:szCs w:val="28"/>
        </w:rPr>
      </w:pPr>
    </w:p>
    <w:p w14:paraId="03D24BDB" w14:textId="6AE43E59" w:rsidR="00D836E2" w:rsidRDefault="00D836E2" w:rsidP="00D836E2">
      <w:pPr>
        <w:ind w:right="-34"/>
        <w:jc w:val="center"/>
        <w:rPr>
          <w:spacing w:val="1"/>
          <w:sz w:val="28"/>
          <w:szCs w:val="28"/>
        </w:rPr>
      </w:pPr>
    </w:p>
    <w:p w14:paraId="706FFA5B" w14:textId="117D7E76" w:rsidR="00D836E2" w:rsidRDefault="00D836E2" w:rsidP="00D836E2">
      <w:pPr>
        <w:ind w:right="-34"/>
        <w:jc w:val="center"/>
        <w:rPr>
          <w:spacing w:val="1"/>
          <w:sz w:val="28"/>
          <w:szCs w:val="28"/>
        </w:rPr>
      </w:pPr>
    </w:p>
    <w:p w14:paraId="6014ACDD" w14:textId="76C83B5F" w:rsidR="00D836E2" w:rsidRDefault="00192020" w:rsidP="00D836E2">
      <w:pPr>
        <w:ind w:right="-34"/>
        <w:jc w:val="center"/>
        <w:rPr>
          <w:spacing w:val="1"/>
          <w:sz w:val="28"/>
          <w:szCs w:val="28"/>
        </w:rPr>
      </w:pPr>
      <w:r>
        <w:rPr>
          <w:spacing w:val="1"/>
          <w:sz w:val="28"/>
          <w:szCs w:val="28"/>
        </w:rPr>
        <w:tab/>
      </w:r>
    </w:p>
    <w:p w14:paraId="56610F10" w14:textId="77777777" w:rsidR="00D836E2" w:rsidRDefault="00D836E2" w:rsidP="00D836E2">
      <w:pPr>
        <w:ind w:right="-34"/>
        <w:jc w:val="center"/>
        <w:rPr>
          <w:spacing w:val="1"/>
          <w:sz w:val="28"/>
          <w:szCs w:val="28"/>
        </w:rPr>
      </w:pPr>
    </w:p>
    <w:p w14:paraId="2CB44430" w14:textId="5F12BB28" w:rsidR="00D836E2" w:rsidRDefault="00D836E2" w:rsidP="00D836E2">
      <w:pPr>
        <w:spacing w:line="276" w:lineRule="auto"/>
        <w:ind w:right="-34"/>
        <w:jc w:val="center"/>
        <w:rPr>
          <w:spacing w:val="1"/>
          <w:sz w:val="28"/>
          <w:szCs w:val="28"/>
        </w:rPr>
      </w:pPr>
    </w:p>
    <w:p w14:paraId="374579C3" w14:textId="24DC2641" w:rsidR="00D836E2" w:rsidRPr="00771ABB" w:rsidRDefault="0095609F" w:rsidP="00D836E2">
      <w:pPr>
        <w:spacing w:line="276" w:lineRule="auto"/>
        <w:ind w:right="-34"/>
        <w:jc w:val="center"/>
        <w:rPr>
          <w:b/>
          <w:bCs/>
          <w:sz w:val="28"/>
          <w:szCs w:val="28"/>
        </w:rPr>
      </w:pPr>
      <w:r w:rsidRPr="00771ABB">
        <w:rPr>
          <w:b/>
          <w:bCs/>
          <w:spacing w:val="1"/>
          <w:sz w:val="28"/>
          <w:szCs w:val="28"/>
        </w:rPr>
        <w:t>S</w:t>
      </w:r>
      <w:r w:rsidRPr="00771ABB">
        <w:rPr>
          <w:b/>
          <w:bCs/>
          <w:sz w:val="28"/>
          <w:szCs w:val="28"/>
        </w:rPr>
        <w:t>U</w:t>
      </w:r>
      <w:r w:rsidRPr="00771ABB">
        <w:rPr>
          <w:b/>
          <w:bCs/>
          <w:spacing w:val="-2"/>
          <w:sz w:val="28"/>
          <w:szCs w:val="28"/>
        </w:rPr>
        <w:t>B</w:t>
      </w:r>
      <w:r w:rsidRPr="00771ABB">
        <w:rPr>
          <w:b/>
          <w:bCs/>
          <w:spacing w:val="2"/>
          <w:sz w:val="28"/>
          <w:szCs w:val="28"/>
        </w:rPr>
        <w:t>M</w:t>
      </w:r>
      <w:r w:rsidRPr="00771ABB">
        <w:rPr>
          <w:b/>
          <w:bCs/>
          <w:spacing w:val="-3"/>
          <w:sz w:val="28"/>
          <w:szCs w:val="28"/>
        </w:rPr>
        <w:t>I</w:t>
      </w:r>
      <w:r w:rsidRPr="00771ABB">
        <w:rPr>
          <w:b/>
          <w:bCs/>
          <w:sz w:val="28"/>
          <w:szCs w:val="28"/>
        </w:rPr>
        <w:t>TTED</w:t>
      </w:r>
      <w:r w:rsidRPr="00771ABB">
        <w:rPr>
          <w:b/>
          <w:bCs/>
          <w:spacing w:val="1"/>
          <w:sz w:val="28"/>
          <w:szCs w:val="28"/>
        </w:rPr>
        <w:t xml:space="preserve"> </w:t>
      </w:r>
      <w:r w:rsidRPr="00771ABB">
        <w:rPr>
          <w:b/>
          <w:bCs/>
          <w:spacing w:val="-2"/>
          <w:sz w:val="28"/>
          <w:szCs w:val="28"/>
        </w:rPr>
        <w:t>B</w:t>
      </w:r>
      <w:r w:rsidRPr="00771ABB">
        <w:rPr>
          <w:b/>
          <w:bCs/>
          <w:sz w:val="28"/>
          <w:szCs w:val="28"/>
        </w:rPr>
        <w:t>Y</w:t>
      </w:r>
      <w:r w:rsidR="0031101F" w:rsidRPr="00771ABB">
        <w:rPr>
          <w:b/>
          <w:bCs/>
          <w:sz w:val="28"/>
          <w:szCs w:val="28"/>
        </w:rPr>
        <w:t>:</w:t>
      </w:r>
    </w:p>
    <w:p w14:paraId="46AB1895" w14:textId="6D2FB94D" w:rsidR="00D836E2" w:rsidRDefault="0031101F" w:rsidP="00D836E2">
      <w:pPr>
        <w:spacing w:line="276" w:lineRule="auto"/>
        <w:ind w:right="-34"/>
        <w:jc w:val="center"/>
        <w:rPr>
          <w:sz w:val="28"/>
          <w:szCs w:val="28"/>
        </w:rPr>
      </w:pPr>
      <w:r w:rsidRPr="00256697">
        <w:rPr>
          <w:sz w:val="28"/>
          <w:szCs w:val="28"/>
        </w:rPr>
        <w:t>Name</w:t>
      </w:r>
      <w:r w:rsidR="00DA6409">
        <w:rPr>
          <w:spacing w:val="1"/>
          <w:sz w:val="28"/>
          <w:szCs w:val="28"/>
        </w:rPr>
        <w:t>: JAYANT</w:t>
      </w:r>
    </w:p>
    <w:p w14:paraId="09BC84E4" w14:textId="53441BB5" w:rsidR="00D836E2" w:rsidRDefault="0031101F" w:rsidP="00D836E2">
      <w:pPr>
        <w:spacing w:line="276" w:lineRule="auto"/>
        <w:ind w:right="-34"/>
        <w:jc w:val="center"/>
        <w:rPr>
          <w:sz w:val="28"/>
          <w:szCs w:val="28"/>
        </w:rPr>
      </w:pPr>
      <w:r w:rsidRPr="00256697">
        <w:rPr>
          <w:sz w:val="28"/>
          <w:szCs w:val="28"/>
        </w:rPr>
        <w:t>Rollo</w:t>
      </w:r>
      <w:r w:rsidR="00DA6409">
        <w:rPr>
          <w:sz w:val="28"/>
          <w:szCs w:val="28"/>
        </w:rPr>
        <w:t>:2020397</w:t>
      </w:r>
    </w:p>
    <w:p w14:paraId="7B117E8F" w14:textId="67B3F35C" w:rsidR="00D836E2" w:rsidRDefault="00DA6409" w:rsidP="00D836E2">
      <w:pPr>
        <w:spacing w:line="276" w:lineRule="auto"/>
        <w:ind w:right="-34"/>
        <w:jc w:val="center"/>
        <w:rPr>
          <w:sz w:val="28"/>
          <w:szCs w:val="28"/>
        </w:rPr>
      </w:pPr>
      <w:r>
        <w:rPr>
          <w:sz w:val="28"/>
          <w:szCs w:val="28"/>
        </w:rPr>
        <w:t>OCT,</w:t>
      </w:r>
      <w:r w:rsidR="0095609F" w:rsidRPr="00256697">
        <w:rPr>
          <w:sz w:val="28"/>
          <w:szCs w:val="28"/>
        </w:rPr>
        <w:t xml:space="preserve"> </w:t>
      </w:r>
      <w:r w:rsidR="0095609F" w:rsidRPr="00256697">
        <w:rPr>
          <w:spacing w:val="1"/>
          <w:sz w:val="28"/>
          <w:szCs w:val="28"/>
        </w:rPr>
        <w:t>2</w:t>
      </w:r>
      <w:r w:rsidR="0095609F" w:rsidRPr="00256697">
        <w:rPr>
          <w:spacing w:val="-1"/>
          <w:sz w:val="28"/>
          <w:szCs w:val="28"/>
        </w:rPr>
        <w:t>0</w:t>
      </w:r>
      <w:r w:rsidR="0031101F" w:rsidRPr="00256697">
        <w:rPr>
          <w:spacing w:val="1"/>
          <w:sz w:val="28"/>
          <w:szCs w:val="28"/>
        </w:rPr>
        <w:t>2</w:t>
      </w:r>
      <w:r w:rsidR="00EE5F2A">
        <w:rPr>
          <w:spacing w:val="1"/>
          <w:sz w:val="28"/>
          <w:szCs w:val="28"/>
        </w:rPr>
        <w:t>2</w:t>
      </w:r>
    </w:p>
    <w:p w14:paraId="2093635E" w14:textId="79DD1504" w:rsidR="00D836E2" w:rsidRDefault="00D836E2" w:rsidP="00D836E2">
      <w:pPr>
        <w:ind w:right="-34"/>
        <w:jc w:val="center"/>
        <w:rPr>
          <w:sz w:val="28"/>
          <w:szCs w:val="28"/>
        </w:rPr>
      </w:pPr>
    </w:p>
    <w:p w14:paraId="26BFB86E" w14:textId="77777777" w:rsidR="00D836E2" w:rsidRPr="00771ABB" w:rsidRDefault="0095609F" w:rsidP="00D836E2">
      <w:pPr>
        <w:spacing w:line="276" w:lineRule="auto"/>
        <w:ind w:right="-34"/>
        <w:jc w:val="center"/>
        <w:rPr>
          <w:b/>
          <w:bCs/>
          <w:sz w:val="28"/>
          <w:szCs w:val="28"/>
        </w:rPr>
      </w:pPr>
      <w:r w:rsidRPr="00771ABB">
        <w:rPr>
          <w:b/>
          <w:bCs/>
          <w:sz w:val="28"/>
          <w:szCs w:val="28"/>
        </w:rPr>
        <w:t>Und</w:t>
      </w:r>
      <w:r w:rsidRPr="00771ABB">
        <w:rPr>
          <w:b/>
          <w:bCs/>
          <w:spacing w:val="-1"/>
          <w:sz w:val="28"/>
          <w:szCs w:val="28"/>
        </w:rPr>
        <w:t>e</w:t>
      </w:r>
      <w:r w:rsidRPr="00771ABB">
        <w:rPr>
          <w:b/>
          <w:bCs/>
          <w:sz w:val="28"/>
          <w:szCs w:val="28"/>
        </w:rPr>
        <w:t>r the</w:t>
      </w:r>
      <w:r w:rsidRPr="00771ABB">
        <w:rPr>
          <w:b/>
          <w:bCs/>
          <w:spacing w:val="-1"/>
          <w:sz w:val="28"/>
          <w:szCs w:val="28"/>
        </w:rPr>
        <w:t xml:space="preserve"> </w:t>
      </w:r>
      <w:r w:rsidRPr="00771ABB">
        <w:rPr>
          <w:b/>
          <w:bCs/>
          <w:sz w:val="28"/>
          <w:szCs w:val="28"/>
        </w:rPr>
        <w:t>Gui</w:t>
      </w:r>
      <w:r w:rsidRPr="00771ABB">
        <w:rPr>
          <w:b/>
          <w:bCs/>
          <w:spacing w:val="2"/>
          <w:sz w:val="28"/>
          <w:szCs w:val="28"/>
        </w:rPr>
        <w:t>d</w:t>
      </w:r>
      <w:r w:rsidRPr="00771ABB">
        <w:rPr>
          <w:b/>
          <w:bCs/>
          <w:spacing w:val="-1"/>
          <w:sz w:val="28"/>
          <w:szCs w:val="28"/>
        </w:rPr>
        <w:t>a</w:t>
      </w:r>
      <w:r w:rsidRPr="00771ABB">
        <w:rPr>
          <w:b/>
          <w:bCs/>
          <w:sz w:val="28"/>
          <w:szCs w:val="28"/>
        </w:rPr>
        <w:t>n</w:t>
      </w:r>
      <w:r w:rsidRPr="00771ABB">
        <w:rPr>
          <w:b/>
          <w:bCs/>
          <w:spacing w:val="-1"/>
          <w:sz w:val="28"/>
          <w:szCs w:val="28"/>
        </w:rPr>
        <w:t>c</w:t>
      </w:r>
      <w:r w:rsidRPr="00771ABB">
        <w:rPr>
          <w:b/>
          <w:bCs/>
          <w:sz w:val="28"/>
          <w:szCs w:val="28"/>
        </w:rPr>
        <w:t>e</w:t>
      </w:r>
      <w:r w:rsidRPr="00771ABB">
        <w:rPr>
          <w:b/>
          <w:bCs/>
          <w:spacing w:val="-1"/>
          <w:sz w:val="28"/>
          <w:szCs w:val="28"/>
        </w:rPr>
        <w:t xml:space="preserve"> </w:t>
      </w:r>
      <w:r w:rsidRPr="00771ABB">
        <w:rPr>
          <w:b/>
          <w:bCs/>
          <w:spacing w:val="2"/>
          <w:sz w:val="28"/>
          <w:szCs w:val="28"/>
        </w:rPr>
        <w:t>o</w:t>
      </w:r>
      <w:r w:rsidRPr="00771ABB">
        <w:rPr>
          <w:b/>
          <w:bCs/>
          <w:sz w:val="28"/>
          <w:szCs w:val="28"/>
        </w:rPr>
        <w:t>f</w:t>
      </w:r>
    </w:p>
    <w:p w14:paraId="3C873461" w14:textId="1D38B0EC" w:rsidR="00D836E2" w:rsidRDefault="00DA6409" w:rsidP="00D836E2">
      <w:pPr>
        <w:spacing w:line="276" w:lineRule="auto"/>
        <w:ind w:right="-34"/>
        <w:jc w:val="center"/>
        <w:rPr>
          <w:sz w:val="28"/>
          <w:szCs w:val="28"/>
        </w:rPr>
      </w:pPr>
      <w:r>
        <w:rPr>
          <w:spacing w:val="-1"/>
          <w:sz w:val="28"/>
          <w:szCs w:val="28"/>
        </w:rPr>
        <w:t>MRS.</w:t>
      </w:r>
      <w:r w:rsidR="006B044B">
        <w:rPr>
          <w:spacing w:val="-1"/>
          <w:sz w:val="28"/>
          <w:szCs w:val="28"/>
        </w:rPr>
        <w:t>RUCHI</w:t>
      </w:r>
    </w:p>
    <w:p w14:paraId="2FF0CEB7" w14:textId="22E81106" w:rsidR="00771ABB" w:rsidRDefault="00F71663" w:rsidP="00771ABB">
      <w:pPr>
        <w:spacing w:line="276" w:lineRule="auto"/>
        <w:ind w:right="-34"/>
        <w:jc w:val="center"/>
        <w:rPr>
          <w:sz w:val="28"/>
          <w:szCs w:val="28"/>
        </w:rPr>
      </w:pPr>
      <w:r w:rsidRPr="00256697">
        <w:rPr>
          <w:spacing w:val="-1"/>
          <w:sz w:val="28"/>
          <w:szCs w:val="28"/>
        </w:rPr>
        <w:t>Designation of mentor</w:t>
      </w:r>
      <w:r w:rsidR="006B044B">
        <w:rPr>
          <w:spacing w:val="-1"/>
          <w:sz w:val="28"/>
          <w:szCs w:val="28"/>
        </w:rPr>
        <w:t xml:space="preserve"> </w:t>
      </w:r>
    </w:p>
    <w:p w14:paraId="0F915B1F" w14:textId="77777777" w:rsidR="00771ABB" w:rsidRDefault="00771ABB" w:rsidP="00771ABB">
      <w:pPr>
        <w:spacing w:line="276" w:lineRule="auto"/>
        <w:ind w:right="-34"/>
        <w:jc w:val="center"/>
        <w:rPr>
          <w:sz w:val="28"/>
          <w:szCs w:val="28"/>
        </w:rPr>
      </w:pPr>
    </w:p>
    <w:p w14:paraId="37C588ED" w14:textId="77777777" w:rsidR="00771ABB" w:rsidRDefault="00771ABB" w:rsidP="00771ABB">
      <w:pPr>
        <w:spacing w:line="276" w:lineRule="auto"/>
        <w:ind w:right="-34"/>
        <w:jc w:val="center"/>
        <w:rPr>
          <w:b/>
          <w:spacing w:val="-1"/>
          <w:sz w:val="32"/>
          <w:szCs w:val="32"/>
        </w:rPr>
      </w:pPr>
    </w:p>
    <w:p w14:paraId="36D290DC" w14:textId="76CC9745" w:rsidR="00771ABB" w:rsidRDefault="007C5F01" w:rsidP="00771ABB">
      <w:pPr>
        <w:spacing w:line="276" w:lineRule="auto"/>
        <w:ind w:right="-34"/>
        <w:jc w:val="center"/>
        <w:rPr>
          <w:sz w:val="28"/>
          <w:szCs w:val="28"/>
        </w:rPr>
      </w:pPr>
      <w:r w:rsidRPr="00771ABB">
        <w:rPr>
          <w:b/>
          <w:spacing w:val="-1"/>
          <w:sz w:val="32"/>
          <w:szCs w:val="32"/>
        </w:rPr>
        <w:t>Department of Computer</w:t>
      </w:r>
      <w:r w:rsidR="006B044B">
        <w:rPr>
          <w:b/>
          <w:spacing w:val="-1"/>
          <w:sz w:val="32"/>
          <w:szCs w:val="32"/>
        </w:rPr>
        <w:t xml:space="preserve"> Application</w:t>
      </w:r>
    </w:p>
    <w:p w14:paraId="5F3F7B40" w14:textId="7EFD8501" w:rsidR="00771ABB" w:rsidRDefault="0095609F" w:rsidP="00771ABB">
      <w:pPr>
        <w:spacing w:line="276" w:lineRule="auto"/>
        <w:ind w:right="-34"/>
        <w:jc w:val="center"/>
        <w:rPr>
          <w:b/>
          <w:sz w:val="32"/>
          <w:szCs w:val="32"/>
        </w:rPr>
      </w:pPr>
      <w:r w:rsidRPr="00771ABB">
        <w:rPr>
          <w:b/>
          <w:spacing w:val="-1"/>
          <w:sz w:val="32"/>
          <w:szCs w:val="32"/>
        </w:rPr>
        <w:t>C</w:t>
      </w:r>
      <w:r w:rsidR="0073274B" w:rsidRPr="00771ABB">
        <w:rPr>
          <w:b/>
          <w:sz w:val="32"/>
          <w:szCs w:val="32"/>
        </w:rPr>
        <w:t xml:space="preserve">handigarh </w:t>
      </w:r>
      <w:r w:rsidR="00EE5F2A">
        <w:rPr>
          <w:b/>
          <w:sz w:val="32"/>
          <w:szCs w:val="32"/>
        </w:rPr>
        <w:t>School of Business</w:t>
      </w:r>
    </w:p>
    <w:p w14:paraId="26525876" w14:textId="214B9016" w:rsidR="00B03B25" w:rsidRDefault="00891C74" w:rsidP="00771ABB">
      <w:pPr>
        <w:spacing w:line="276" w:lineRule="auto"/>
        <w:ind w:right="-34"/>
        <w:jc w:val="center"/>
        <w:rPr>
          <w:sz w:val="28"/>
          <w:szCs w:val="28"/>
        </w:rPr>
        <w:sectPr w:rsidR="00B03B25" w:rsidSect="00EE5F2A">
          <w:headerReference w:type="default" r:id="rId8"/>
          <w:pgSz w:w="12240" w:h="15840"/>
          <w:pgMar w:top="1360" w:right="1340" w:bottom="280" w:left="1720" w:header="144" w:footer="720" w:gutter="0"/>
          <w:cols w:space="720"/>
          <w:docGrid w:linePitch="272"/>
        </w:sectPr>
      </w:pPr>
      <w:proofErr w:type="spellStart"/>
      <w:r w:rsidRPr="00771ABB">
        <w:rPr>
          <w:b/>
          <w:sz w:val="32"/>
          <w:szCs w:val="32"/>
        </w:rPr>
        <w:t>Jhanjeri</w:t>
      </w:r>
      <w:proofErr w:type="spellEnd"/>
      <w:r w:rsidRPr="00771ABB">
        <w:rPr>
          <w:b/>
          <w:sz w:val="32"/>
          <w:szCs w:val="32"/>
        </w:rPr>
        <w:t xml:space="preserve">, </w:t>
      </w:r>
      <w:r w:rsidR="0095609F" w:rsidRPr="00771ABB">
        <w:rPr>
          <w:b/>
          <w:spacing w:val="-1"/>
          <w:sz w:val="32"/>
          <w:szCs w:val="32"/>
        </w:rPr>
        <w:t>M</w:t>
      </w:r>
      <w:r w:rsidR="0095609F" w:rsidRPr="00771ABB">
        <w:rPr>
          <w:b/>
          <w:spacing w:val="1"/>
          <w:sz w:val="32"/>
          <w:szCs w:val="32"/>
        </w:rPr>
        <w:t>o</w:t>
      </w:r>
      <w:r w:rsidR="0095609F" w:rsidRPr="00771ABB">
        <w:rPr>
          <w:b/>
          <w:sz w:val="32"/>
          <w:szCs w:val="32"/>
        </w:rPr>
        <w:t>h</w:t>
      </w:r>
      <w:r w:rsidR="0095609F" w:rsidRPr="00771ABB">
        <w:rPr>
          <w:b/>
          <w:spacing w:val="-1"/>
          <w:sz w:val="32"/>
          <w:szCs w:val="32"/>
        </w:rPr>
        <w:t>a</w:t>
      </w:r>
      <w:r w:rsidR="0095609F" w:rsidRPr="00771ABB">
        <w:rPr>
          <w:b/>
          <w:spacing w:val="1"/>
          <w:sz w:val="32"/>
          <w:szCs w:val="32"/>
        </w:rPr>
        <w:t>li</w:t>
      </w:r>
      <w:r w:rsidR="007C5F01" w:rsidRPr="00771ABB">
        <w:rPr>
          <w:b/>
          <w:sz w:val="32"/>
          <w:szCs w:val="32"/>
        </w:rPr>
        <w:t xml:space="preserve"> - 140307</w:t>
      </w:r>
    </w:p>
    <w:p w14:paraId="01F78349" w14:textId="77777777" w:rsidR="0073274B" w:rsidRDefault="0073274B" w:rsidP="00EE5F2A">
      <w:pPr>
        <w:spacing w:before="43"/>
        <w:rPr>
          <w:b/>
          <w:sz w:val="28"/>
          <w:szCs w:val="28"/>
        </w:rPr>
      </w:pPr>
    </w:p>
    <w:p w14:paraId="47B08F46" w14:textId="4257EE42" w:rsidR="005600CF" w:rsidRDefault="005600CF" w:rsidP="00E03180">
      <w:pPr>
        <w:spacing w:before="43"/>
        <w:jc w:val="center"/>
        <w:rPr>
          <w:b/>
          <w:sz w:val="28"/>
          <w:szCs w:val="28"/>
        </w:rPr>
      </w:pPr>
      <w:r w:rsidRPr="00F71663">
        <w:rPr>
          <w:b/>
          <w:sz w:val="28"/>
          <w:szCs w:val="28"/>
        </w:rPr>
        <w:t>Table of Contents</w:t>
      </w:r>
    </w:p>
    <w:tbl>
      <w:tblPr>
        <w:tblStyle w:val="TableGrid"/>
        <w:tblpPr w:leftFromText="180" w:rightFromText="180" w:vertAnchor="text" w:horzAnchor="margin" w:tblpXSpec="center" w:tblpY="292"/>
        <w:tblW w:w="9712" w:type="dxa"/>
        <w:tblLook w:val="04A0" w:firstRow="1" w:lastRow="0" w:firstColumn="1" w:lastColumn="0" w:noHBand="0" w:noVBand="1"/>
      </w:tblPr>
      <w:tblGrid>
        <w:gridCol w:w="2249"/>
        <w:gridCol w:w="4969"/>
        <w:gridCol w:w="2494"/>
      </w:tblGrid>
      <w:tr w:rsidR="005656D0" w14:paraId="7C3E06EA" w14:textId="77777777" w:rsidTr="005656D0">
        <w:trPr>
          <w:trHeight w:val="603"/>
        </w:trPr>
        <w:tc>
          <w:tcPr>
            <w:tcW w:w="2249" w:type="dxa"/>
          </w:tcPr>
          <w:p w14:paraId="48EC2E24" w14:textId="77777777" w:rsidR="005656D0" w:rsidRDefault="005656D0" w:rsidP="005656D0">
            <w:pPr>
              <w:spacing w:before="43"/>
              <w:jc w:val="center"/>
              <w:rPr>
                <w:b/>
                <w:sz w:val="28"/>
                <w:szCs w:val="28"/>
              </w:rPr>
            </w:pPr>
            <w:proofErr w:type="spellStart"/>
            <w:r>
              <w:rPr>
                <w:b/>
                <w:sz w:val="28"/>
                <w:szCs w:val="28"/>
              </w:rPr>
              <w:t>SNo</w:t>
            </w:r>
            <w:proofErr w:type="spellEnd"/>
          </w:p>
        </w:tc>
        <w:tc>
          <w:tcPr>
            <w:tcW w:w="4969" w:type="dxa"/>
          </w:tcPr>
          <w:p w14:paraId="27B2F8AA" w14:textId="77777777" w:rsidR="005656D0" w:rsidRDefault="005656D0" w:rsidP="005656D0">
            <w:pPr>
              <w:spacing w:before="43"/>
              <w:jc w:val="center"/>
              <w:rPr>
                <w:b/>
                <w:sz w:val="28"/>
                <w:szCs w:val="28"/>
              </w:rPr>
            </w:pPr>
            <w:r>
              <w:rPr>
                <w:b/>
                <w:sz w:val="28"/>
                <w:szCs w:val="28"/>
              </w:rPr>
              <w:t>Contents</w:t>
            </w:r>
          </w:p>
        </w:tc>
        <w:tc>
          <w:tcPr>
            <w:tcW w:w="2494" w:type="dxa"/>
          </w:tcPr>
          <w:p w14:paraId="17FA6694" w14:textId="31AEBDAB" w:rsidR="005656D0" w:rsidRDefault="005656D0" w:rsidP="005656D0">
            <w:pPr>
              <w:spacing w:before="43"/>
              <w:rPr>
                <w:b/>
                <w:sz w:val="28"/>
                <w:szCs w:val="28"/>
              </w:rPr>
            </w:pPr>
            <w:proofErr w:type="spellStart"/>
            <w:r>
              <w:rPr>
                <w:b/>
                <w:sz w:val="28"/>
                <w:szCs w:val="28"/>
              </w:rPr>
              <w:t>Page.No</w:t>
            </w:r>
            <w:proofErr w:type="spellEnd"/>
          </w:p>
        </w:tc>
      </w:tr>
      <w:tr w:rsidR="005656D0" w14:paraId="5C001EA5" w14:textId="77777777" w:rsidTr="005656D0">
        <w:trPr>
          <w:trHeight w:val="732"/>
        </w:trPr>
        <w:tc>
          <w:tcPr>
            <w:tcW w:w="2249" w:type="dxa"/>
          </w:tcPr>
          <w:p w14:paraId="729C4653" w14:textId="77777777" w:rsidR="005656D0" w:rsidRPr="00E03180" w:rsidRDefault="005656D0" w:rsidP="005656D0">
            <w:pPr>
              <w:spacing w:before="43"/>
              <w:rPr>
                <w:bCs/>
                <w:sz w:val="24"/>
                <w:szCs w:val="24"/>
              </w:rPr>
            </w:pPr>
            <w:r w:rsidRPr="00E03180">
              <w:rPr>
                <w:bCs/>
                <w:sz w:val="24"/>
                <w:szCs w:val="24"/>
              </w:rPr>
              <w:t>1.</w:t>
            </w:r>
          </w:p>
        </w:tc>
        <w:tc>
          <w:tcPr>
            <w:tcW w:w="4969" w:type="dxa"/>
          </w:tcPr>
          <w:p w14:paraId="7042E026" w14:textId="77777777" w:rsidR="005656D0" w:rsidRPr="00E03180" w:rsidRDefault="005656D0" w:rsidP="005656D0">
            <w:pPr>
              <w:spacing w:before="43"/>
              <w:rPr>
                <w:bCs/>
                <w:sz w:val="24"/>
                <w:szCs w:val="24"/>
              </w:rPr>
            </w:pPr>
            <w:r w:rsidRPr="00E03180">
              <w:rPr>
                <w:bCs/>
                <w:sz w:val="24"/>
                <w:szCs w:val="24"/>
              </w:rPr>
              <w:t>I</w:t>
            </w:r>
            <w:r w:rsidRPr="00E03180">
              <w:rPr>
                <w:bCs/>
                <w:spacing w:val="1"/>
                <w:sz w:val="24"/>
                <w:szCs w:val="24"/>
              </w:rPr>
              <w:t>n</w:t>
            </w:r>
            <w:r w:rsidRPr="00E03180">
              <w:rPr>
                <w:bCs/>
                <w:sz w:val="24"/>
                <w:szCs w:val="24"/>
              </w:rPr>
              <w:t>t</w:t>
            </w:r>
            <w:r w:rsidRPr="00E03180">
              <w:rPr>
                <w:bCs/>
                <w:spacing w:val="-2"/>
                <w:sz w:val="24"/>
                <w:szCs w:val="24"/>
              </w:rPr>
              <w:t>r</w:t>
            </w:r>
            <w:r w:rsidRPr="00E03180">
              <w:rPr>
                <w:bCs/>
                <w:sz w:val="24"/>
                <w:szCs w:val="24"/>
              </w:rPr>
              <w:t>o</w:t>
            </w:r>
            <w:r w:rsidRPr="00E03180">
              <w:rPr>
                <w:bCs/>
                <w:spacing w:val="1"/>
                <w:sz w:val="24"/>
                <w:szCs w:val="24"/>
              </w:rPr>
              <w:t>du</w:t>
            </w:r>
            <w:r w:rsidRPr="00E03180">
              <w:rPr>
                <w:bCs/>
                <w:spacing w:val="-1"/>
                <w:sz w:val="24"/>
                <w:szCs w:val="24"/>
              </w:rPr>
              <w:t>c</w:t>
            </w:r>
            <w:r w:rsidRPr="00E03180">
              <w:rPr>
                <w:bCs/>
                <w:sz w:val="24"/>
                <w:szCs w:val="24"/>
              </w:rPr>
              <w:t>tion</w:t>
            </w:r>
          </w:p>
        </w:tc>
        <w:tc>
          <w:tcPr>
            <w:tcW w:w="2494" w:type="dxa"/>
          </w:tcPr>
          <w:p w14:paraId="509E17B3" w14:textId="77777777" w:rsidR="005656D0" w:rsidRPr="00E03180" w:rsidRDefault="005656D0" w:rsidP="005656D0">
            <w:pPr>
              <w:spacing w:before="43"/>
              <w:rPr>
                <w:bCs/>
                <w:sz w:val="24"/>
                <w:szCs w:val="24"/>
              </w:rPr>
            </w:pPr>
          </w:p>
        </w:tc>
      </w:tr>
      <w:tr w:rsidR="005656D0" w14:paraId="5944CD1D" w14:textId="77777777" w:rsidTr="005656D0">
        <w:trPr>
          <w:trHeight w:val="853"/>
        </w:trPr>
        <w:tc>
          <w:tcPr>
            <w:tcW w:w="2249" w:type="dxa"/>
          </w:tcPr>
          <w:p w14:paraId="0BA47A02" w14:textId="77777777" w:rsidR="005656D0" w:rsidRPr="00E03180" w:rsidRDefault="005656D0" w:rsidP="005656D0">
            <w:pPr>
              <w:spacing w:before="43"/>
              <w:rPr>
                <w:bCs/>
                <w:sz w:val="24"/>
                <w:szCs w:val="24"/>
              </w:rPr>
            </w:pPr>
            <w:r w:rsidRPr="00E03180">
              <w:rPr>
                <w:bCs/>
                <w:sz w:val="24"/>
                <w:szCs w:val="24"/>
              </w:rPr>
              <w:t>2.</w:t>
            </w:r>
          </w:p>
        </w:tc>
        <w:tc>
          <w:tcPr>
            <w:tcW w:w="4969" w:type="dxa"/>
          </w:tcPr>
          <w:p w14:paraId="3FE95EF1" w14:textId="77777777" w:rsidR="005656D0" w:rsidRPr="00E03180" w:rsidRDefault="005656D0" w:rsidP="005656D0">
            <w:pPr>
              <w:spacing w:before="43"/>
              <w:rPr>
                <w:bCs/>
                <w:sz w:val="24"/>
                <w:szCs w:val="24"/>
              </w:rPr>
            </w:pPr>
            <w:r w:rsidRPr="00E03180">
              <w:rPr>
                <w:bCs/>
                <w:sz w:val="24"/>
                <w:szCs w:val="24"/>
              </w:rPr>
              <w:t>B</w:t>
            </w:r>
            <w:r w:rsidRPr="00E03180">
              <w:rPr>
                <w:bCs/>
                <w:spacing w:val="-1"/>
                <w:sz w:val="24"/>
                <w:szCs w:val="24"/>
              </w:rPr>
              <w:t>r</w:t>
            </w:r>
            <w:r w:rsidRPr="00E03180">
              <w:rPr>
                <w:bCs/>
                <w:sz w:val="24"/>
                <w:szCs w:val="24"/>
              </w:rPr>
              <w:t>ief</w:t>
            </w:r>
            <w:r w:rsidRPr="00E03180">
              <w:rPr>
                <w:bCs/>
                <w:spacing w:val="1"/>
                <w:sz w:val="24"/>
                <w:szCs w:val="24"/>
              </w:rPr>
              <w:t xml:space="preserve"> </w:t>
            </w:r>
            <w:r w:rsidRPr="00E03180">
              <w:rPr>
                <w:bCs/>
                <w:sz w:val="24"/>
                <w:szCs w:val="24"/>
              </w:rPr>
              <w:t>Lit</w:t>
            </w:r>
            <w:r w:rsidRPr="00E03180">
              <w:rPr>
                <w:bCs/>
                <w:spacing w:val="-1"/>
                <w:sz w:val="24"/>
                <w:szCs w:val="24"/>
              </w:rPr>
              <w:t>er</w:t>
            </w:r>
            <w:r w:rsidRPr="00E03180">
              <w:rPr>
                <w:bCs/>
                <w:sz w:val="24"/>
                <w:szCs w:val="24"/>
              </w:rPr>
              <w:t>a</w:t>
            </w:r>
            <w:r w:rsidRPr="00E03180">
              <w:rPr>
                <w:bCs/>
                <w:spacing w:val="1"/>
                <w:sz w:val="24"/>
                <w:szCs w:val="24"/>
              </w:rPr>
              <w:t>tu</w:t>
            </w:r>
            <w:r w:rsidRPr="00E03180">
              <w:rPr>
                <w:bCs/>
                <w:spacing w:val="-1"/>
                <w:sz w:val="24"/>
                <w:szCs w:val="24"/>
              </w:rPr>
              <w:t>r</w:t>
            </w:r>
            <w:r w:rsidRPr="00E03180">
              <w:rPr>
                <w:bCs/>
                <w:sz w:val="24"/>
                <w:szCs w:val="24"/>
              </w:rPr>
              <w:t>e</w:t>
            </w:r>
            <w:r w:rsidRPr="00E03180">
              <w:rPr>
                <w:bCs/>
                <w:spacing w:val="-1"/>
                <w:sz w:val="24"/>
                <w:szCs w:val="24"/>
              </w:rPr>
              <w:t xml:space="preserve"> </w:t>
            </w:r>
            <w:r w:rsidRPr="00E03180">
              <w:rPr>
                <w:bCs/>
                <w:sz w:val="24"/>
                <w:szCs w:val="24"/>
              </w:rPr>
              <w:t>s</w:t>
            </w:r>
            <w:r w:rsidRPr="00E03180">
              <w:rPr>
                <w:bCs/>
                <w:spacing w:val="1"/>
                <w:sz w:val="24"/>
                <w:szCs w:val="24"/>
              </w:rPr>
              <w:t>u</w:t>
            </w:r>
            <w:r w:rsidRPr="00E03180">
              <w:rPr>
                <w:bCs/>
                <w:spacing w:val="-1"/>
                <w:sz w:val="24"/>
                <w:szCs w:val="24"/>
              </w:rPr>
              <w:t>r</w:t>
            </w:r>
            <w:r w:rsidRPr="00E03180">
              <w:rPr>
                <w:bCs/>
                <w:sz w:val="24"/>
                <w:szCs w:val="24"/>
              </w:rPr>
              <w:t>v</w:t>
            </w:r>
            <w:r w:rsidRPr="00E03180">
              <w:rPr>
                <w:bCs/>
                <w:spacing w:val="-1"/>
                <w:sz w:val="24"/>
                <w:szCs w:val="24"/>
              </w:rPr>
              <w:t>e</w:t>
            </w:r>
            <w:r w:rsidRPr="00E03180">
              <w:rPr>
                <w:bCs/>
                <w:sz w:val="24"/>
                <w:szCs w:val="24"/>
              </w:rPr>
              <w:t>y</w:t>
            </w:r>
          </w:p>
        </w:tc>
        <w:tc>
          <w:tcPr>
            <w:tcW w:w="2494" w:type="dxa"/>
          </w:tcPr>
          <w:p w14:paraId="76EC1093" w14:textId="77777777" w:rsidR="005656D0" w:rsidRPr="00E03180" w:rsidRDefault="005656D0" w:rsidP="005656D0">
            <w:pPr>
              <w:spacing w:before="43"/>
              <w:rPr>
                <w:bCs/>
                <w:sz w:val="24"/>
                <w:szCs w:val="24"/>
              </w:rPr>
            </w:pPr>
          </w:p>
        </w:tc>
      </w:tr>
      <w:tr w:rsidR="005656D0" w14:paraId="607E39C8" w14:textId="77777777" w:rsidTr="005656D0">
        <w:trPr>
          <w:trHeight w:val="774"/>
        </w:trPr>
        <w:tc>
          <w:tcPr>
            <w:tcW w:w="2249" w:type="dxa"/>
          </w:tcPr>
          <w:p w14:paraId="3F7DB929" w14:textId="77777777" w:rsidR="005656D0" w:rsidRPr="00E03180" w:rsidRDefault="005656D0" w:rsidP="005656D0">
            <w:pPr>
              <w:spacing w:before="43"/>
              <w:rPr>
                <w:bCs/>
                <w:sz w:val="24"/>
                <w:szCs w:val="24"/>
              </w:rPr>
            </w:pPr>
            <w:r w:rsidRPr="00E03180">
              <w:rPr>
                <w:bCs/>
                <w:sz w:val="24"/>
                <w:szCs w:val="24"/>
              </w:rPr>
              <w:t>3.</w:t>
            </w:r>
          </w:p>
        </w:tc>
        <w:tc>
          <w:tcPr>
            <w:tcW w:w="4969" w:type="dxa"/>
          </w:tcPr>
          <w:p w14:paraId="55353BC0" w14:textId="77777777" w:rsidR="005656D0" w:rsidRPr="00E03180" w:rsidRDefault="005656D0" w:rsidP="005656D0">
            <w:pPr>
              <w:spacing w:before="43" w:line="275" w:lineRule="auto"/>
              <w:ind w:right="70"/>
              <w:rPr>
                <w:bCs/>
                <w:sz w:val="24"/>
                <w:szCs w:val="24"/>
              </w:rPr>
            </w:pPr>
            <w:r w:rsidRPr="00E03180">
              <w:rPr>
                <w:bCs/>
                <w:spacing w:val="-3"/>
                <w:sz w:val="24"/>
                <w:szCs w:val="24"/>
              </w:rPr>
              <w:t>P</w:t>
            </w:r>
            <w:r w:rsidRPr="00E03180">
              <w:rPr>
                <w:bCs/>
                <w:spacing w:val="-1"/>
                <w:sz w:val="24"/>
                <w:szCs w:val="24"/>
              </w:rPr>
              <w:t>r</w:t>
            </w:r>
            <w:r w:rsidRPr="00E03180">
              <w:rPr>
                <w:bCs/>
                <w:sz w:val="24"/>
                <w:szCs w:val="24"/>
              </w:rPr>
              <w:t>o</w:t>
            </w:r>
            <w:r w:rsidRPr="00E03180">
              <w:rPr>
                <w:bCs/>
                <w:spacing w:val="1"/>
                <w:sz w:val="24"/>
                <w:szCs w:val="24"/>
              </w:rPr>
              <w:t>b</w:t>
            </w:r>
            <w:r w:rsidRPr="00E03180">
              <w:rPr>
                <w:bCs/>
                <w:sz w:val="24"/>
                <w:szCs w:val="24"/>
              </w:rPr>
              <w:t>l</w:t>
            </w:r>
            <w:r w:rsidRPr="00E03180">
              <w:rPr>
                <w:bCs/>
                <w:spacing w:val="2"/>
                <w:sz w:val="24"/>
                <w:szCs w:val="24"/>
              </w:rPr>
              <w:t>e</w:t>
            </w:r>
            <w:r w:rsidRPr="00E03180">
              <w:rPr>
                <w:bCs/>
                <w:sz w:val="24"/>
                <w:szCs w:val="24"/>
              </w:rPr>
              <w:t>m</w:t>
            </w:r>
            <w:r w:rsidRPr="00E03180">
              <w:rPr>
                <w:bCs/>
                <w:spacing w:val="-3"/>
                <w:sz w:val="24"/>
                <w:szCs w:val="24"/>
              </w:rPr>
              <w:t xml:space="preserve"> </w:t>
            </w:r>
            <w:r w:rsidRPr="00E03180">
              <w:rPr>
                <w:bCs/>
                <w:spacing w:val="1"/>
                <w:sz w:val="24"/>
                <w:szCs w:val="24"/>
              </w:rPr>
              <w:t>f</w:t>
            </w:r>
            <w:r w:rsidRPr="00E03180">
              <w:rPr>
                <w:bCs/>
                <w:sz w:val="24"/>
                <w:szCs w:val="24"/>
              </w:rPr>
              <w:t>o</w:t>
            </w:r>
            <w:r w:rsidRPr="00E03180">
              <w:rPr>
                <w:bCs/>
                <w:spacing w:val="1"/>
                <w:sz w:val="24"/>
                <w:szCs w:val="24"/>
              </w:rPr>
              <w:t>r</w:t>
            </w:r>
            <w:r w:rsidRPr="00E03180">
              <w:rPr>
                <w:bCs/>
                <w:spacing w:val="-3"/>
                <w:sz w:val="24"/>
                <w:szCs w:val="24"/>
              </w:rPr>
              <w:t>m</w:t>
            </w:r>
            <w:r w:rsidRPr="00E03180">
              <w:rPr>
                <w:bCs/>
                <w:spacing w:val="1"/>
                <w:sz w:val="24"/>
                <w:szCs w:val="24"/>
              </w:rPr>
              <w:t>u</w:t>
            </w:r>
            <w:r w:rsidRPr="00E03180">
              <w:rPr>
                <w:bCs/>
                <w:sz w:val="24"/>
                <w:szCs w:val="24"/>
              </w:rPr>
              <w:t>latio</w:t>
            </w:r>
            <w:r w:rsidRPr="00E03180">
              <w:rPr>
                <w:bCs/>
                <w:spacing w:val="1"/>
                <w:sz w:val="24"/>
                <w:szCs w:val="24"/>
              </w:rPr>
              <w:t>n</w:t>
            </w:r>
          </w:p>
        </w:tc>
        <w:tc>
          <w:tcPr>
            <w:tcW w:w="2494" w:type="dxa"/>
          </w:tcPr>
          <w:p w14:paraId="76421721" w14:textId="77777777" w:rsidR="005656D0" w:rsidRPr="00E03180" w:rsidRDefault="005656D0" w:rsidP="005656D0">
            <w:pPr>
              <w:spacing w:before="43"/>
              <w:rPr>
                <w:bCs/>
                <w:sz w:val="24"/>
                <w:szCs w:val="24"/>
              </w:rPr>
            </w:pPr>
          </w:p>
        </w:tc>
      </w:tr>
      <w:tr w:rsidR="005656D0" w14:paraId="5A662621" w14:textId="77777777" w:rsidTr="005656D0">
        <w:trPr>
          <w:trHeight w:val="690"/>
        </w:trPr>
        <w:tc>
          <w:tcPr>
            <w:tcW w:w="2249" w:type="dxa"/>
          </w:tcPr>
          <w:p w14:paraId="657BA3F7" w14:textId="77777777" w:rsidR="005656D0" w:rsidRPr="00E03180" w:rsidRDefault="005656D0" w:rsidP="005656D0">
            <w:pPr>
              <w:spacing w:before="43"/>
              <w:rPr>
                <w:bCs/>
                <w:sz w:val="24"/>
                <w:szCs w:val="24"/>
              </w:rPr>
            </w:pPr>
            <w:r w:rsidRPr="00E03180">
              <w:rPr>
                <w:bCs/>
                <w:sz w:val="24"/>
                <w:szCs w:val="24"/>
              </w:rPr>
              <w:t>4.</w:t>
            </w:r>
          </w:p>
        </w:tc>
        <w:tc>
          <w:tcPr>
            <w:tcW w:w="4969" w:type="dxa"/>
          </w:tcPr>
          <w:p w14:paraId="534E33AA" w14:textId="77777777" w:rsidR="005656D0" w:rsidRPr="00E03180" w:rsidRDefault="005656D0" w:rsidP="005656D0">
            <w:pPr>
              <w:spacing w:before="43"/>
              <w:rPr>
                <w:bCs/>
                <w:sz w:val="24"/>
                <w:szCs w:val="24"/>
              </w:rPr>
            </w:pPr>
            <w:r w:rsidRPr="00E03180">
              <w:rPr>
                <w:bCs/>
                <w:sz w:val="24"/>
                <w:szCs w:val="24"/>
              </w:rPr>
              <w:t>O</w:t>
            </w:r>
            <w:r w:rsidRPr="00E03180">
              <w:rPr>
                <w:bCs/>
                <w:spacing w:val="1"/>
                <w:sz w:val="24"/>
                <w:szCs w:val="24"/>
              </w:rPr>
              <w:t>b</w:t>
            </w:r>
            <w:r w:rsidRPr="00E03180">
              <w:rPr>
                <w:bCs/>
                <w:sz w:val="24"/>
                <w:szCs w:val="24"/>
              </w:rPr>
              <w:t>j</w:t>
            </w:r>
            <w:r w:rsidRPr="00E03180">
              <w:rPr>
                <w:bCs/>
                <w:spacing w:val="-2"/>
                <w:sz w:val="24"/>
                <w:szCs w:val="24"/>
              </w:rPr>
              <w:t>e</w:t>
            </w:r>
            <w:r w:rsidRPr="00E03180">
              <w:rPr>
                <w:bCs/>
                <w:spacing w:val="-1"/>
                <w:sz w:val="24"/>
                <w:szCs w:val="24"/>
              </w:rPr>
              <w:t>c</w:t>
            </w:r>
            <w:r w:rsidRPr="00E03180">
              <w:rPr>
                <w:bCs/>
                <w:sz w:val="24"/>
                <w:szCs w:val="24"/>
              </w:rPr>
              <w:t>ti</w:t>
            </w:r>
            <w:r w:rsidRPr="00E03180">
              <w:rPr>
                <w:bCs/>
                <w:spacing w:val="2"/>
                <w:sz w:val="24"/>
                <w:szCs w:val="24"/>
              </w:rPr>
              <w:t>v</w:t>
            </w:r>
            <w:r w:rsidRPr="00E03180">
              <w:rPr>
                <w:bCs/>
                <w:spacing w:val="-1"/>
                <w:sz w:val="24"/>
                <w:szCs w:val="24"/>
              </w:rPr>
              <w:t>e</w:t>
            </w:r>
            <w:r w:rsidRPr="00E03180">
              <w:rPr>
                <w:bCs/>
                <w:sz w:val="24"/>
                <w:szCs w:val="24"/>
              </w:rPr>
              <w:t>s</w:t>
            </w:r>
          </w:p>
        </w:tc>
        <w:tc>
          <w:tcPr>
            <w:tcW w:w="2494" w:type="dxa"/>
          </w:tcPr>
          <w:p w14:paraId="7A20E10A" w14:textId="77777777" w:rsidR="005656D0" w:rsidRPr="00E03180" w:rsidRDefault="005656D0" w:rsidP="005656D0">
            <w:pPr>
              <w:spacing w:before="43"/>
              <w:rPr>
                <w:bCs/>
                <w:sz w:val="24"/>
                <w:szCs w:val="24"/>
              </w:rPr>
            </w:pPr>
          </w:p>
        </w:tc>
      </w:tr>
      <w:tr w:rsidR="005656D0" w14:paraId="4DA72A9A" w14:textId="77777777" w:rsidTr="005656D0">
        <w:trPr>
          <w:trHeight w:val="701"/>
        </w:trPr>
        <w:tc>
          <w:tcPr>
            <w:tcW w:w="2249" w:type="dxa"/>
          </w:tcPr>
          <w:p w14:paraId="1BD1B69A" w14:textId="77777777" w:rsidR="005656D0" w:rsidRPr="00E03180" w:rsidRDefault="005656D0" w:rsidP="005656D0">
            <w:pPr>
              <w:spacing w:before="43"/>
              <w:rPr>
                <w:bCs/>
                <w:sz w:val="24"/>
                <w:szCs w:val="24"/>
              </w:rPr>
            </w:pPr>
            <w:r w:rsidRPr="00E03180">
              <w:rPr>
                <w:bCs/>
                <w:sz w:val="24"/>
                <w:szCs w:val="24"/>
              </w:rPr>
              <w:t>5.</w:t>
            </w:r>
          </w:p>
        </w:tc>
        <w:tc>
          <w:tcPr>
            <w:tcW w:w="4969" w:type="dxa"/>
          </w:tcPr>
          <w:p w14:paraId="5756FA06" w14:textId="77777777" w:rsidR="005656D0" w:rsidRPr="00E03180" w:rsidRDefault="005656D0" w:rsidP="005656D0">
            <w:pPr>
              <w:spacing w:before="41"/>
              <w:rPr>
                <w:bCs/>
                <w:sz w:val="24"/>
                <w:szCs w:val="24"/>
              </w:rPr>
            </w:pPr>
            <w:r w:rsidRPr="00E03180">
              <w:rPr>
                <w:bCs/>
                <w:spacing w:val="-1"/>
                <w:sz w:val="24"/>
                <w:szCs w:val="24"/>
              </w:rPr>
              <w:t>M</w:t>
            </w:r>
            <w:r w:rsidRPr="00E03180">
              <w:rPr>
                <w:bCs/>
                <w:spacing w:val="1"/>
                <w:sz w:val="24"/>
                <w:szCs w:val="24"/>
              </w:rPr>
              <w:t>e</w:t>
            </w:r>
            <w:r w:rsidRPr="00E03180">
              <w:rPr>
                <w:bCs/>
                <w:sz w:val="24"/>
                <w:szCs w:val="24"/>
              </w:rPr>
              <w:t>tho</w:t>
            </w:r>
            <w:r w:rsidRPr="00E03180">
              <w:rPr>
                <w:bCs/>
                <w:spacing w:val="1"/>
                <w:sz w:val="24"/>
                <w:szCs w:val="24"/>
              </w:rPr>
              <w:t>d</w:t>
            </w:r>
            <w:r w:rsidRPr="00E03180">
              <w:rPr>
                <w:bCs/>
                <w:sz w:val="24"/>
                <w:szCs w:val="24"/>
              </w:rPr>
              <w:t>ology/</w:t>
            </w:r>
            <w:r w:rsidRPr="00E03180">
              <w:rPr>
                <w:bCs/>
                <w:spacing w:val="1"/>
                <w:sz w:val="24"/>
                <w:szCs w:val="24"/>
              </w:rPr>
              <w:t xml:space="preserve"> </w:t>
            </w:r>
            <w:r w:rsidRPr="00E03180">
              <w:rPr>
                <w:bCs/>
                <w:spacing w:val="-3"/>
                <w:sz w:val="24"/>
                <w:szCs w:val="24"/>
              </w:rPr>
              <w:t>P</w:t>
            </w:r>
            <w:r w:rsidRPr="00E03180">
              <w:rPr>
                <w:bCs/>
                <w:sz w:val="24"/>
                <w:szCs w:val="24"/>
              </w:rPr>
              <w:t>la</w:t>
            </w:r>
            <w:r w:rsidRPr="00E03180">
              <w:rPr>
                <w:bCs/>
                <w:spacing w:val="1"/>
                <w:sz w:val="24"/>
                <w:szCs w:val="24"/>
              </w:rPr>
              <w:t>nn</w:t>
            </w:r>
            <w:r w:rsidRPr="00E03180">
              <w:rPr>
                <w:bCs/>
                <w:sz w:val="24"/>
                <w:szCs w:val="24"/>
              </w:rPr>
              <w:t>i</w:t>
            </w:r>
            <w:r w:rsidRPr="00E03180">
              <w:rPr>
                <w:bCs/>
                <w:spacing w:val="1"/>
                <w:sz w:val="24"/>
                <w:szCs w:val="24"/>
              </w:rPr>
              <w:t>n</w:t>
            </w:r>
            <w:r w:rsidRPr="00E03180">
              <w:rPr>
                <w:bCs/>
                <w:sz w:val="24"/>
                <w:szCs w:val="24"/>
              </w:rPr>
              <w:t>g of</w:t>
            </w:r>
            <w:r w:rsidRPr="00E03180">
              <w:rPr>
                <w:bCs/>
                <w:spacing w:val="-1"/>
                <w:sz w:val="24"/>
                <w:szCs w:val="24"/>
              </w:rPr>
              <w:t xml:space="preserve"> </w:t>
            </w:r>
            <w:r w:rsidRPr="00E03180">
              <w:rPr>
                <w:bCs/>
                <w:spacing w:val="2"/>
                <w:sz w:val="24"/>
                <w:szCs w:val="24"/>
              </w:rPr>
              <w:t>w</w:t>
            </w:r>
            <w:r w:rsidRPr="00E03180">
              <w:rPr>
                <w:bCs/>
                <w:sz w:val="24"/>
                <w:szCs w:val="24"/>
              </w:rPr>
              <w:t>o</w:t>
            </w:r>
            <w:r w:rsidRPr="00E03180">
              <w:rPr>
                <w:bCs/>
                <w:spacing w:val="-1"/>
                <w:sz w:val="24"/>
                <w:szCs w:val="24"/>
              </w:rPr>
              <w:t>r</w:t>
            </w:r>
            <w:r w:rsidRPr="00E03180">
              <w:rPr>
                <w:bCs/>
                <w:sz w:val="24"/>
                <w:szCs w:val="24"/>
              </w:rPr>
              <w:t>k</w:t>
            </w:r>
            <w:r w:rsidRPr="00E03180">
              <w:rPr>
                <w:bCs/>
                <w:spacing w:val="3"/>
                <w:sz w:val="24"/>
                <w:szCs w:val="24"/>
              </w:rPr>
              <w:t xml:space="preserve"> </w:t>
            </w:r>
          </w:p>
        </w:tc>
        <w:tc>
          <w:tcPr>
            <w:tcW w:w="2494" w:type="dxa"/>
          </w:tcPr>
          <w:p w14:paraId="3EC2AE58" w14:textId="77777777" w:rsidR="005656D0" w:rsidRPr="00E03180" w:rsidRDefault="005656D0" w:rsidP="005656D0">
            <w:pPr>
              <w:spacing w:before="43"/>
              <w:rPr>
                <w:bCs/>
                <w:sz w:val="24"/>
                <w:szCs w:val="24"/>
              </w:rPr>
            </w:pPr>
          </w:p>
        </w:tc>
      </w:tr>
      <w:tr w:rsidR="005656D0" w14:paraId="461D9A45" w14:textId="77777777" w:rsidTr="005656D0">
        <w:trPr>
          <w:trHeight w:val="927"/>
        </w:trPr>
        <w:tc>
          <w:tcPr>
            <w:tcW w:w="2249" w:type="dxa"/>
          </w:tcPr>
          <w:p w14:paraId="211A3E79" w14:textId="77777777" w:rsidR="005656D0" w:rsidRPr="00E03180" w:rsidRDefault="005656D0" w:rsidP="005656D0">
            <w:pPr>
              <w:spacing w:before="43"/>
              <w:rPr>
                <w:bCs/>
                <w:sz w:val="24"/>
                <w:szCs w:val="24"/>
              </w:rPr>
            </w:pPr>
            <w:r w:rsidRPr="00E03180">
              <w:rPr>
                <w:bCs/>
                <w:sz w:val="24"/>
                <w:szCs w:val="24"/>
              </w:rPr>
              <w:t>6.</w:t>
            </w:r>
          </w:p>
        </w:tc>
        <w:tc>
          <w:tcPr>
            <w:tcW w:w="4969" w:type="dxa"/>
          </w:tcPr>
          <w:p w14:paraId="06DB6A59" w14:textId="77777777" w:rsidR="005656D0" w:rsidRPr="00E03180" w:rsidRDefault="005656D0" w:rsidP="005656D0">
            <w:pPr>
              <w:spacing w:before="48"/>
              <w:rPr>
                <w:bCs/>
                <w:sz w:val="24"/>
                <w:szCs w:val="24"/>
              </w:rPr>
            </w:pPr>
            <w:r w:rsidRPr="00E03180">
              <w:rPr>
                <w:bCs/>
                <w:spacing w:val="-3"/>
                <w:sz w:val="24"/>
                <w:szCs w:val="24"/>
              </w:rPr>
              <w:t>F</w:t>
            </w:r>
            <w:r w:rsidRPr="00E03180">
              <w:rPr>
                <w:bCs/>
                <w:sz w:val="24"/>
                <w:szCs w:val="24"/>
              </w:rPr>
              <w:t>a</w:t>
            </w:r>
            <w:r w:rsidRPr="00E03180">
              <w:rPr>
                <w:bCs/>
                <w:spacing w:val="-1"/>
                <w:sz w:val="24"/>
                <w:szCs w:val="24"/>
              </w:rPr>
              <w:t>c</w:t>
            </w:r>
            <w:r w:rsidRPr="00E03180">
              <w:rPr>
                <w:bCs/>
                <w:sz w:val="24"/>
                <w:szCs w:val="24"/>
              </w:rPr>
              <w:t>i</w:t>
            </w:r>
            <w:r w:rsidRPr="00E03180">
              <w:rPr>
                <w:bCs/>
                <w:spacing w:val="1"/>
                <w:sz w:val="24"/>
                <w:szCs w:val="24"/>
              </w:rPr>
              <w:t>l</w:t>
            </w:r>
            <w:r w:rsidRPr="00E03180">
              <w:rPr>
                <w:bCs/>
                <w:sz w:val="24"/>
                <w:szCs w:val="24"/>
              </w:rPr>
              <w:t>ities</w:t>
            </w:r>
            <w:r w:rsidRPr="00E03180">
              <w:rPr>
                <w:bCs/>
                <w:spacing w:val="2"/>
                <w:sz w:val="24"/>
                <w:szCs w:val="24"/>
              </w:rPr>
              <w:t xml:space="preserve"> </w:t>
            </w:r>
            <w:r w:rsidRPr="00E03180">
              <w:rPr>
                <w:bCs/>
                <w:spacing w:val="-1"/>
                <w:sz w:val="24"/>
                <w:szCs w:val="24"/>
              </w:rPr>
              <w:t>re</w:t>
            </w:r>
            <w:r w:rsidRPr="00E03180">
              <w:rPr>
                <w:bCs/>
                <w:spacing w:val="1"/>
                <w:sz w:val="24"/>
                <w:szCs w:val="24"/>
              </w:rPr>
              <w:t>qu</w:t>
            </w:r>
            <w:r w:rsidRPr="00E03180">
              <w:rPr>
                <w:bCs/>
                <w:sz w:val="24"/>
                <w:szCs w:val="24"/>
              </w:rPr>
              <w:t>ir</w:t>
            </w:r>
            <w:r w:rsidRPr="00E03180">
              <w:rPr>
                <w:bCs/>
                <w:spacing w:val="-1"/>
                <w:sz w:val="24"/>
                <w:szCs w:val="24"/>
              </w:rPr>
              <w:t>e</w:t>
            </w:r>
            <w:r w:rsidRPr="00E03180">
              <w:rPr>
                <w:bCs/>
                <w:sz w:val="24"/>
                <w:szCs w:val="24"/>
              </w:rPr>
              <w:t>d</w:t>
            </w:r>
            <w:r w:rsidRPr="00E03180">
              <w:rPr>
                <w:bCs/>
                <w:spacing w:val="1"/>
                <w:sz w:val="24"/>
                <w:szCs w:val="24"/>
              </w:rPr>
              <w:t xml:space="preserve"> f</w:t>
            </w:r>
            <w:r w:rsidRPr="00E03180">
              <w:rPr>
                <w:bCs/>
                <w:sz w:val="24"/>
                <w:szCs w:val="24"/>
              </w:rPr>
              <w:t>or</w:t>
            </w:r>
            <w:r w:rsidRPr="00E03180">
              <w:rPr>
                <w:bCs/>
                <w:spacing w:val="-1"/>
                <w:sz w:val="24"/>
                <w:szCs w:val="24"/>
              </w:rPr>
              <w:t xml:space="preserve"> </w:t>
            </w:r>
            <w:r w:rsidRPr="00E03180">
              <w:rPr>
                <w:bCs/>
                <w:spacing w:val="1"/>
                <w:sz w:val="24"/>
                <w:szCs w:val="24"/>
              </w:rPr>
              <w:t>p</w:t>
            </w:r>
            <w:r w:rsidRPr="00E03180">
              <w:rPr>
                <w:bCs/>
                <w:spacing w:val="-1"/>
                <w:sz w:val="24"/>
                <w:szCs w:val="24"/>
              </w:rPr>
              <w:t>r</w:t>
            </w:r>
            <w:r w:rsidRPr="00E03180">
              <w:rPr>
                <w:bCs/>
                <w:sz w:val="24"/>
                <w:szCs w:val="24"/>
              </w:rPr>
              <w:t>o</w:t>
            </w:r>
            <w:r w:rsidRPr="00E03180">
              <w:rPr>
                <w:bCs/>
                <w:spacing w:val="1"/>
                <w:sz w:val="24"/>
                <w:szCs w:val="24"/>
              </w:rPr>
              <w:t>p</w:t>
            </w:r>
            <w:r w:rsidRPr="00E03180">
              <w:rPr>
                <w:bCs/>
                <w:sz w:val="24"/>
                <w:szCs w:val="24"/>
              </w:rPr>
              <w:t xml:space="preserve">osed </w:t>
            </w:r>
            <w:r w:rsidRPr="00E03180">
              <w:rPr>
                <w:bCs/>
                <w:spacing w:val="2"/>
                <w:sz w:val="24"/>
                <w:szCs w:val="24"/>
              </w:rPr>
              <w:t>w</w:t>
            </w:r>
            <w:r w:rsidRPr="00E03180">
              <w:rPr>
                <w:bCs/>
                <w:sz w:val="24"/>
                <w:szCs w:val="24"/>
              </w:rPr>
              <w:t>o</w:t>
            </w:r>
            <w:r w:rsidRPr="00E03180">
              <w:rPr>
                <w:bCs/>
                <w:spacing w:val="-1"/>
                <w:sz w:val="24"/>
                <w:szCs w:val="24"/>
              </w:rPr>
              <w:t>r</w:t>
            </w:r>
            <w:r w:rsidRPr="00E03180">
              <w:rPr>
                <w:bCs/>
                <w:sz w:val="24"/>
                <w:szCs w:val="24"/>
              </w:rPr>
              <w:t>k</w:t>
            </w:r>
          </w:p>
        </w:tc>
        <w:tc>
          <w:tcPr>
            <w:tcW w:w="2494" w:type="dxa"/>
          </w:tcPr>
          <w:p w14:paraId="2A8B8943" w14:textId="77777777" w:rsidR="005656D0" w:rsidRPr="00E03180" w:rsidRDefault="005656D0" w:rsidP="005656D0">
            <w:pPr>
              <w:spacing w:before="43"/>
              <w:rPr>
                <w:bCs/>
                <w:sz w:val="24"/>
                <w:szCs w:val="24"/>
              </w:rPr>
            </w:pPr>
          </w:p>
        </w:tc>
      </w:tr>
      <w:tr w:rsidR="005656D0" w14:paraId="335B4491" w14:textId="77777777" w:rsidTr="005656D0">
        <w:trPr>
          <w:trHeight w:val="963"/>
        </w:trPr>
        <w:tc>
          <w:tcPr>
            <w:tcW w:w="2249" w:type="dxa"/>
          </w:tcPr>
          <w:p w14:paraId="78B4151E" w14:textId="77777777" w:rsidR="005656D0" w:rsidRPr="00E03180" w:rsidRDefault="005656D0" w:rsidP="005656D0">
            <w:pPr>
              <w:spacing w:before="43"/>
              <w:rPr>
                <w:bCs/>
                <w:sz w:val="24"/>
                <w:szCs w:val="24"/>
              </w:rPr>
            </w:pPr>
            <w:r w:rsidRPr="00E03180">
              <w:rPr>
                <w:bCs/>
                <w:sz w:val="24"/>
                <w:szCs w:val="24"/>
              </w:rPr>
              <w:t>7.</w:t>
            </w:r>
          </w:p>
        </w:tc>
        <w:tc>
          <w:tcPr>
            <w:tcW w:w="4969" w:type="dxa"/>
          </w:tcPr>
          <w:p w14:paraId="2F9B07C0" w14:textId="77777777" w:rsidR="005656D0" w:rsidRPr="00E03180" w:rsidRDefault="005656D0" w:rsidP="005656D0">
            <w:pPr>
              <w:ind w:right="118"/>
              <w:rPr>
                <w:bCs/>
                <w:sz w:val="24"/>
                <w:szCs w:val="24"/>
              </w:rPr>
            </w:pPr>
            <w:r w:rsidRPr="00E03180">
              <w:rPr>
                <w:bCs/>
                <w:sz w:val="24"/>
                <w:szCs w:val="24"/>
              </w:rPr>
              <w:t>R</w:t>
            </w:r>
            <w:r w:rsidRPr="00E03180">
              <w:rPr>
                <w:bCs/>
                <w:spacing w:val="-1"/>
                <w:sz w:val="24"/>
                <w:szCs w:val="24"/>
              </w:rPr>
              <w:t>e</w:t>
            </w:r>
            <w:r w:rsidRPr="00E03180">
              <w:rPr>
                <w:bCs/>
                <w:spacing w:val="1"/>
                <w:sz w:val="24"/>
                <w:szCs w:val="24"/>
              </w:rPr>
              <w:t>f</w:t>
            </w:r>
            <w:r w:rsidRPr="00E03180">
              <w:rPr>
                <w:bCs/>
                <w:spacing w:val="-1"/>
                <w:sz w:val="24"/>
                <w:szCs w:val="24"/>
              </w:rPr>
              <w:t>ere</w:t>
            </w:r>
            <w:r w:rsidRPr="00E03180">
              <w:rPr>
                <w:bCs/>
                <w:spacing w:val="1"/>
                <w:sz w:val="24"/>
                <w:szCs w:val="24"/>
              </w:rPr>
              <w:t>n</w:t>
            </w:r>
            <w:r w:rsidRPr="00E03180">
              <w:rPr>
                <w:bCs/>
                <w:spacing w:val="-1"/>
                <w:sz w:val="24"/>
                <w:szCs w:val="24"/>
              </w:rPr>
              <w:t>ce</w:t>
            </w:r>
            <w:r w:rsidRPr="00E03180">
              <w:rPr>
                <w:bCs/>
                <w:sz w:val="24"/>
                <w:szCs w:val="24"/>
              </w:rPr>
              <w:t>s</w:t>
            </w:r>
          </w:p>
        </w:tc>
        <w:tc>
          <w:tcPr>
            <w:tcW w:w="2494" w:type="dxa"/>
          </w:tcPr>
          <w:p w14:paraId="6985214C" w14:textId="77777777" w:rsidR="005656D0" w:rsidRPr="00E03180" w:rsidRDefault="005656D0" w:rsidP="005656D0">
            <w:pPr>
              <w:spacing w:before="43"/>
              <w:rPr>
                <w:bCs/>
                <w:sz w:val="24"/>
                <w:szCs w:val="24"/>
              </w:rPr>
            </w:pPr>
          </w:p>
        </w:tc>
      </w:tr>
    </w:tbl>
    <w:p w14:paraId="425C395C" w14:textId="67116107" w:rsidR="00E03180" w:rsidRDefault="00E03180" w:rsidP="005600CF">
      <w:pPr>
        <w:spacing w:before="43"/>
        <w:ind w:left="460"/>
        <w:jc w:val="center"/>
        <w:rPr>
          <w:b/>
          <w:sz w:val="28"/>
          <w:szCs w:val="28"/>
        </w:rPr>
      </w:pPr>
    </w:p>
    <w:p w14:paraId="20C424E2" w14:textId="1FC7B5B0" w:rsidR="00E03180" w:rsidRDefault="00E03180" w:rsidP="005600CF">
      <w:pPr>
        <w:spacing w:before="43"/>
        <w:ind w:left="460"/>
        <w:jc w:val="center"/>
        <w:rPr>
          <w:b/>
          <w:sz w:val="28"/>
          <w:szCs w:val="28"/>
        </w:rPr>
      </w:pPr>
    </w:p>
    <w:p w14:paraId="4B91F4A2" w14:textId="3962C092" w:rsidR="00E03180" w:rsidRDefault="00E03180" w:rsidP="005600CF">
      <w:pPr>
        <w:spacing w:before="43"/>
        <w:ind w:left="460"/>
        <w:jc w:val="center"/>
        <w:rPr>
          <w:b/>
          <w:sz w:val="28"/>
          <w:szCs w:val="28"/>
        </w:rPr>
      </w:pPr>
    </w:p>
    <w:p w14:paraId="1C827317" w14:textId="5385E8DC" w:rsidR="00E03180" w:rsidRDefault="00E03180" w:rsidP="005600CF">
      <w:pPr>
        <w:spacing w:before="43"/>
        <w:ind w:left="460"/>
        <w:jc w:val="center"/>
        <w:rPr>
          <w:b/>
          <w:sz w:val="28"/>
          <w:szCs w:val="28"/>
        </w:rPr>
      </w:pPr>
    </w:p>
    <w:p w14:paraId="53431FE7" w14:textId="512BD4E8" w:rsidR="00E03180" w:rsidRDefault="00E03180" w:rsidP="005600CF">
      <w:pPr>
        <w:spacing w:before="43"/>
        <w:ind w:left="460"/>
        <w:jc w:val="center"/>
        <w:rPr>
          <w:b/>
          <w:sz w:val="28"/>
          <w:szCs w:val="28"/>
        </w:rPr>
      </w:pPr>
    </w:p>
    <w:p w14:paraId="1993A904" w14:textId="77777777" w:rsidR="00E03180" w:rsidRPr="00F71663" w:rsidRDefault="00E03180" w:rsidP="005600CF">
      <w:pPr>
        <w:spacing w:before="43"/>
        <w:ind w:left="460"/>
        <w:jc w:val="center"/>
        <w:rPr>
          <w:b/>
          <w:sz w:val="28"/>
          <w:szCs w:val="28"/>
        </w:rPr>
      </w:pPr>
    </w:p>
    <w:p w14:paraId="3D029280" w14:textId="77777777" w:rsidR="005600CF" w:rsidRDefault="005600CF" w:rsidP="005600CF">
      <w:pPr>
        <w:spacing w:line="200" w:lineRule="exact"/>
      </w:pPr>
    </w:p>
    <w:p w14:paraId="26BAFC9D" w14:textId="7D9876A0" w:rsidR="005600CF" w:rsidRDefault="005600CF" w:rsidP="005600CF">
      <w:pPr>
        <w:ind w:left="100"/>
        <w:rPr>
          <w:sz w:val="24"/>
          <w:szCs w:val="24"/>
        </w:rPr>
      </w:pPr>
    </w:p>
    <w:p w14:paraId="6E79CAC8" w14:textId="3512D9D3" w:rsidR="005600CF" w:rsidRDefault="005600CF" w:rsidP="005600CF">
      <w:pPr>
        <w:spacing w:before="41"/>
        <w:ind w:left="100"/>
        <w:rPr>
          <w:sz w:val="24"/>
          <w:szCs w:val="24"/>
        </w:rPr>
      </w:pPr>
    </w:p>
    <w:p w14:paraId="336AB493" w14:textId="7EC2C6A8" w:rsidR="005600CF" w:rsidRDefault="005600CF" w:rsidP="005600CF">
      <w:pPr>
        <w:spacing w:before="1"/>
        <w:rPr>
          <w:sz w:val="24"/>
          <w:szCs w:val="24"/>
        </w:rPr>
      </w:pPr>
      <w:r>
        <w:rPr>
          <w:b/>
          <w:sz w:val="24"/>
          <w:szCs w:val="24"/>
        </w:rPr>
        <w:t xml:space="preserve">  </w:t>
      </w:r>
    </w:p>
    <w:p w14:paraId="7C19E029" w14:textId="20FD2729" w:rsidR="005600CF" w:rsidRDefault="005600CF" w:rsidP="005600CF">
      <w:pPr>
        <w:ind w:right="118"/>
        <w:rPr>
          <w:b/>
          <w:sz w:val="24"/>
          <w:szCs w:val="24"/>
        </w:rPr>
      </w:pPr>
      <w:r>
        <w:rPr>
          <w:b/>
          <w:sz w:val="24"/>
          <w:szCs w:val="24"/>
        </w:rPr>
        <w:t xml:space="preserve">  </w:t>
      </w:r>
    </w:p>
    <w:p w14:paraId="748FB21A" w14:textId="469B0498" w:rsidR="005600CF" w:rsidRDefault="005600CF" w:rsidP="00F71663">
      <w:pPr>
        <w:ind w:right="118"/>
        <w:jc w:val="center"/>
        <w:rPr>
          <w:b/>
          <w:sz w:val="24"/>
          <w:szCs w:val="24"/>
        </w:rPr>
      </w:pPr>
    </w:p>
    <w:p w14:paraId="49533EA9" w14:textId="77777777" w:rsidR="005600CF" w:rsidRDefault="005600CF" w:rsidP="00F71663">
      <w:pPr>
        <w:ind w:right="118"/>
        <w:jc w:val="center"/>
        <w:rPr>
          <w:b/>
          <w:sz w:val="24"/>
          <w:szCs w:val="24"/>
        </w:rPr>
      </w:pPr>
    </w:p>
    <w:p w14:paraId="76214522" w14:textId="77777777" w:rsidR="005600CF" w:rsidRDefault="005600CF" w:rsidP="00EE5F2A">
      <w:pPr>
        <w:ind w:right="118"/>
        <w:rPr>
          <w:b/>
          <w:sz w:val="24"/>
          <w:szCs w:val="24"/>
        </w:rPr>
      </w:pPr>
    </w:p>
    <w:p w14:paraId="69F92E0E" w14:textId="64B48EAD" w:rsidR="005600CF" w:rsidRDefault="005600CF" w:rsidP="00F71663">
      <w:pPr>
        <w:ind w:right="118"/>
        <w:jc w:val="center"/>
        <w:rPr>
          <w:b/>
          <w:sz w:val="24"/>
          <w:szCs w:val="24"/>
        </w:rPr>
      </w:pPr>
    </w:p>
    <w:p w14:paraId="7B47E08F" w14:textId="77777777" w:rsidR="005656D0" w:rsidRDefault="005656D0" w:rsidP="00014F08">
      <w:pPr>
        <w:ind w:right="118"/>
        <w:jc w:val="center"/>
        <w:rPr>
          <w:b/>
          <w:sz w:val="36"/>
          <w:szCs w:val="36"/>
        </w:rPr>
      </w:pPr>
    </w:p>
    <w:p w14:paraId="0E4D24C7" w14:textId="77777777" w:rsidR="005656D0" w:rsidRDefault="005656D0" w:rsidP="00014F08">
      <w:pPr>
        <w:ind w:right="118"/>
        <w:jc w:val="center"/>
        <w:rPr>
          <w:b/>
          <w:sz w:val="36"/>
          <w:szCs w:val="36"/>
        </w:rPr>
      </w:pPr>
    </w:p>
    <w:p w14:paraId="555FF6A4" w14:textId="77777777" w:rsidR="005656D0" w:rsidRDefault="005656D0" w:rsidP="00014F08">
      <w:pPr>
        <w:ind w:right="118"/>
        <w:jc w:val="center"/>
        <w:rPr>
          <w:b/>
          <w:sz w:val="36"/>
          <w:szCs w:val="36"/>
        </w:rPr>
      </w:pPr>
    </w:p>
    <w:p w14:paraId="7121764F" w14:textId="77777777" w:rsidR="005656D0" w:rsidRDefault="005656D0" w:rsidP="00014F08">
      <w:pPr>
        <w:ind w:right="118"/>
        <w:jc w:val="center"/>
        <w:rPr>
          <w:b/>
          <w:sz w:val="36"/>
          <w:szCs w:val="36"/>
        </w:rPr>
      </w:pPr>
    </w:p>
    <w:p w14:paraId="305AA1E9" w14:textId="77777777" w:rsidR="005656D0" w:rsidRDefault="005656D0" w:rsidP="00014F08">
      <w:pPr>
        <w:ind w:right="118"/>
        <w:jc w:val="center"/>
        <w:rPr>
          <w:b/>
          <w:sz w:val="36"/>
          <w:szCs w:val="36"/>
        </w:rPr>
      </w:pPr>
    </w:p>
    <w:p w14:paraId="0FDF3782" w14:textId="77777777" w:rsidR="005656D0" w:rsidRDefault="005656D0" w:rsidP="00014F08">
      <w:pPr>
        <w:ind w:right="118"/>
        <w:jc w:val="center"/>
        <w:rPr>
          <w:b/>
          <w:sz w:val="36"/>
          <w:szCs w:val="36"/>
        </w:rPr>
      </w:pPr>
    </w:p>
    <w:p w14:paraId="09F97401" w14:textId="77777777" w:rsidR="005656D0" w:rsidRDefault="005656D0" w:rsidP="00014F08">
      <w:pPr>
        <w:ind w:right="118"/>
        <w:jc w:val="center"/>
        <w:rPr>
          <w:b/>
          <w:sz w:val="36"/>
          <w:szCs w:val="36"/>
        </w:rPr>
      </w:pPr>
    </w:p>
    <w:p w14:paraId="048B2F69" w14:textId="77777777" w:rsidR="005656D0" w:rsidRDefault="005656D0" w:rsidP="00014F08">
      <w:pPr>
        <w:ind w:right="118"/>
        <w:jc w:val="center"/>
        <w:rPr>
          <w:b/>
          <w:sz w:val="36"/>
          <w:szCs w:val="36"/>
        </w:rPr>
      </w:pPr>
    </w:p>
    <w:p w14:paraId="1104DE67" w14:textId="77777777" w:rsidR="005656D0" w:rsidRDefault="005656D0" w:rsidP="00014F08">
      <w:pPr>
        <w:ind w:right="118"/>
        <w:jc w:val="center"/>
        <w:rPr>
          <w:b/>
          <w:sz w:val="36"/>
          <w:szCs w:val="36"/>
        </w:rPr>
      </w:pPr>
    </w:p>
    <w:p w14:paraId="38E98254" w14:textId="77777777" w:rsidR="005656D0" w:rsidRDefault="005656D0" w:rsidP="00014F08">
      <w:pPr>
        <w:ind w:right="118"/>
        <w:jc w:val="center"/>
        <w:rPr>
          <w:b/>
          <w:sz w:val="36"/>
          <w:szCs w:val="36"/>
        </w:rPr>
      </w:pPr>
    </w:p>
    <w:p w14:paraId="4BB3D475" w14:textId="77777777" w:rsidR="005656D0" w:rsidRDefault="005656D0" w:rsidP="00014F08">
      <w:pPr>
        <w:ind w:right="118"/>
        <w:jc w:val="center"/>
        <w:rPr>
          <w:b/>
          <w:sz w:val="36"/>
          <w:szCs w:val="36"/>
        </w:rPr>
      </w:pPr>
    </w:p>
    <w:p w14:paraId="59593923" w14:textId="77777777" w:rsidR="005656D0" w:rsidRDefault="005656D0" w:rsidP="00014F08">
      <w:pPr>
        <w:ind w:right="118"/>
        <w:jc w:val="center"/>
        <w:rPr>
          <w:b/>
          <w:sz w:val="36"/>
          <w:szCs w:val="36"/>
        </w:rPr>
      </w:pPr>
    </w:p>
    <w:p w14:paraId="2F1C7E9A" w14:textId="77777777" w:rsidR="005656D0" w:rsidRDefault="005656D0" w:rsidP="00014F08">
      <w:pPr>
        <w:ind w:right="118"/>
        <w:jc w:val="center"/>
        <w:rPr>
          <w:b/>
          <w:sz w:val="36"/>
          <w:szCs w:val="36"/>
        </w:rPr>
      </w:pPr>
    </w:p>
    <w:p w14:paraId="52D6CE31" w14:textId="77777777" w:rsidR="005656D0" w:rsidRDefault="005656D0" w:rsidP="00014F08">
      <w:pPr>
        <w:ind w:right="118"/>
        <w:jc w:val="center"/>
        <w:rPr>
          <w:b/>
          <w:sz w:val="36"/>
          <w:szCs w:val="36"/>
        </w:rPr>
      </w:pPr>
    </w:p>
    <w:p w14:paraId="4767433F" w14:textId="77777777" w:rsidR="005656D0" w:rsidRDefault="005656D0" w:rsidP="00014F08">
      <w:pPr>
        <w:ind w:right="118"/>
        <w:jc w:val="center"/>
        <w:rPr>
          <w:b/>
          <w:sz w:val="36"/>
          <w:szCs w:val="36"/>
        </w:rPr>
      </w:pPr>
    </w:p>
    <w:p w14:paraId="0883885F" w14:textId="77777777" w:rsidR="005656D0" w:rsidRDefault="005656D0" w:rsidP="00014F08">
      <w:pPr>
        <w:ind w:right="118"/>
        <w:jc w:val="center"/>
        <w:rPr>
          <w:b/>
          <w:sz w:val="36"/>
          <w:szCs w:val="36"/>
        </w:rPr>
      </w:pPr>
    </w:p>
    <w:p w14:paraId="5E7F92E7" w14:textId="5F8B9297" w:rsidR="00014F08" w:rsidRPr="00014F08" w:rsidRDefault="00014F08" w:rsidP="00014F08">
      <w:pPr>
        <w:ind w:right="118"/>
        <w:jc w:val="center"/>
        <w:rPr>
          <w:sz w:val="36"/>
          <w:szCs w:val="36"/>
        </w:rPr>
      </w:pPr>
      <w:r>
        <w:rPr>
          <w:b/>
          <w:sz w:val="36"/>
          <w:szCs w:val="36"/>
        </w:rPr>
        <w:t>Chapter 1</w:t>
      </w:r>
    </w:p>
    <w:p w14:paraId="33A7C38C" w14:textId="77777777" w:rsidR="00014F08" w:rsidRDefault="00014F08" w:rsidP="00F71663">
      <w:pPr>
        <w:ind w:right="118"/>
        <w:jc w:val="center"/>
        <w:rPr>
          <w:b/>
          <w:sz w:val="24"/>
          <w:szCs w:val="24"/>
        </w:rPr>
      </w:pPr>
    </w:p>
    <w:p w14:paraId="028525AD" w14:textId="1865BB29" w:rsidR="00B03B25" w:rsidRDefault="0095609F" w:rsidP="00F71663">
      <w:pPr>
        <w:ind w:right="118"/>
        <w:jc w:val="center"/>
        <w:rPr>
          <w:sz w:val="40"/>
          <w:szCs w:val="40"/>
        </w:rPr>
      </w:pPr>
      <w:r>
        <w:rPr>
          <w:b/>
          <w:sz w:val="40"/>
          <w:szCs w:val="40"/>
        </w:rPr>
        <w:t>In</w:t>
      </w:r>
      <w:r>
        <w:rPr>
          <w:b/>
          <w:spacing w:val="1"/>
          <w:sz w:val="40"/>
          <w:szCs w:val="40"/>
        </w:rPr>
        <w:t>t</w:t>
      </w:r>
      <w:r>
        <w:rPr>
          <w:b/>
          <w:sz w:val="40"/>
          <w:szCs w:val="40"/>
        </w:rPr>
        <w:t>roduct</w:t>
      </w:r>
      <w:r>
        <w:rPr>
          <w:b/>
          <w:spacing w:val="-4"/>
          <w:sz w:val="40"/>
          <w:szCs w:val="40"/>
        </w:rPr>
        <w:t>i</w:t>
      </w:r>
      <w:r>
        <w:rPr>
          <w:b/>
          <w:sz w:val="40"/>
          <w:szCs w:val="40"/>
        </w:rPr>
        <w:t>on</w:t>
      </w:r>
    </w:p>
    <w:p w14:paraId="49032029" w14:textId="77777777" w:rsidR="00B03B25" w:rsidRDefault="00B03B25">
      <w:pPr>
        <w:spacing w:line="200" w:lineRule="exact"/>
      </w:pPr>
    </w:p>
    <w:p w14:paraId="17F59539" w14:textId="77777777" w:rsidR="00B03B25" w:rsidRDefault="00B03B25">
      <w:pPr>
        <w:spacing w:before="12" w:line="200" w:lineRule="exact"/>
      </w:pPr>
    </w:p>
    <w:p w14:paraId="64A6EAAA" w14:textId="494080A8" w:rsidR="00B03B25" w:rsidRDefault="0095609F">
      <w:pPr>
        <w:spacing w:before="10"/>
        <w:ind w:left="100" w:right="4806"/>
        <w:jc w:val="both"/>
        <w:rPr>
          <w:sz w:val="28"/>
          <w:szCs w:val="28"/>
        </w:rPr>
      </w:pPr>
      <w:r>
        <w:rPr>
          <w:b/>
          <w:spacing w:val="1"/>
          <w:sz w:val="28"/>
          <w:szCs w:val="28"/>
        </w:rPr>
        <w:t>1</w:t>
      </w:r>
      <w:r>
        <w:rPr>
          <w:b/>
          <w:sz w:val="28"/>
          <w:szCs w:val="28"/>
        </w:rPr>
        <w:t>.1</w:t>
      </w:r>
      <w:r>
        <w:rPr>
          <w:b/>
          <w:spacing w:val="8"/>
          <w:sz w:val="28"/>
          <w:szCs w:val="28"/>
        </w:rPr>
        <w:t xml:space="preserve"> </w:t>
      </w:r>
      <w:r w:rsidR="009C65FD">
        <w:rPr>
          <w:b/>
          <w:sz w:val="28"/>
          <w:szCs w:val="28"/>
        </w:rPr>
        <w:t>What is</w:t>
      </w:r>
      <w:r w:rsidR="008D40CE">
        <w:rPr>
          <w:b/>
          <w:sz w:val="28"/>
          <w:szCs w:val="28"/>
        </w:rPr>
        <w:t xml:space="preserve"> Blood Donation</w:t>
      </w:r>
      <w:r w:rsidR="002D1B3E">
        <w:rPr>
          <w:b/>
          <w:sz w:val="28"/>
          <w:szCs w:val="28"/>
        </w:rPr>
        <w:t>?</w:t>
      </w:r>
    </w:p>
    <w:p w14:paraId="728567F4" w14:textId="77777777" w:rsidR="00B03B25" w:rsidRDefault="00B03B25">
      <w:pPr>
        <w:spacing w:before="12" w:line="260" w:lineRule="exact"/>
        <w:rPr>
          <w:sz w:val="26"/>
          <w:szCs w:val="26"/>
        </w:rPr>
      </w:pPr>
    </w:p>
    <w:p w14:paraId="4253658F" w14:textId="29654D34" w:rsidR="00603599" w:rsidRDefault="003170CA">
      <w:pPr>
        <w:spacing w:line="360" w:lineRule="auto"/>
        <w:ind w:left="100" w:right="76" w:firstLine="360"/>
        <w:jc w:val="both"/>
        <w:rPr>
          <w:rFonts w:ascii="Roboto" w:hAnsi="Roboto"/>
          <w:color w:val="111111"/>
          <w:sz w:val="24"/>
          <w:szCs w:val="24"/>
          <w:shd w:val="clear" w:color="auto" w:fill="FFFFFF"/>
        </w:rPr>
      </w:pPr>
      <w:r w:rsidRPr="007F2F69">
        <w:rPr>
          <w:sz w:val="24"/>
          <w:szCs w:val="24"/>
        </w:rPr>
        <w:t>Blood donation is a medical procedure for giving the blood. If any</w:t>
      </w:r>
      <w:r w:rsidR="00434A3B" w:rsidRPr="007F2F69">
        <w:rPr>
          <w:sz w:val="24"/>
          <w:szCs w:val="24"/>
        </w:rPr>
        <w:t xml:space="preserve">one </w:t>
      </w:r>
      <w:r w:rsidRPr="007F2F69">
        <w:rPr>
          <w:sz w:val="24"/>
          <w:szCs w:val="24"/>
        </w:rPr>
        <w:t>want</w:t>
      </w:r>
      <w:r w:rsidR="00434A3B" w:rsidRPr="007F2F69">
        <w:rPr>
          <w:sz w:val="24"/>
          <w:szCs w:val="24"/>
        </w:rPr>
        <w:t>s</w:t>
      </w:r>
      <w:r w:rsidRPr="007F2F69">
        <w:rPr>
          <w:sz w:val="24"/>
          <w:szCs w:val="24"/>
        </w:rPr>
        <w:t xml:space="preserve"> to donate blood, </w:t>
      </w:r>
      <w:r w:rsidR="00434A3B" w:rsidRPr="007F2F69">
        <w:rPr>
          <w:sz w:val="24"/>
          <w:szCs w:val="24"/>
        </w:rPr>
        <w:t>he</w:t>
      </w:r>
      <w:r w:rsidRPr="007F2F69">
        <w:rPr>
          <w:sz w:val="24"/>
          <w:szCs w:val="24"/>
        </w:rPr>
        <w:t xml:space="preserve"> can easily donat</w:t>
      </w:r>
      <w:r w:rsidR="00434A3B" w:rsidRPr="007F2F69">
        <w:rPr>
          <w:sz w:val="24"/>
          <w:szCs w:val="24"/>
        </w:rPr>
        <w:t>e</w:t>
      </w:r>
      <w:r w:rsidRPr="007F2F69">
        <w:rPr>
          <w:sz w:val="24"/>
          <w:szCs w:val="24"/>
        </w:rPr>
        <w:t xml:space="preserve">. It is beneficial for those people </w:t>
      </w:r>
      <w:r w:rsidR="00434A3B" w:rsidRPr="007F2F69">
        <w:rPr>
          <w:sz w:val="24"/>
          <w:szCs w:val="24"/>
        </w:rPr>
        <w:t>who</w:t>
      </w:r>
      <w:r w:rsidRPr="007F2F69">
        <w:rPr>
          <w:sz w:val="24"/>
          <w:szCs w:val="24"/>
        </w:rPr>
        <w:t xml:space="preserve"> need blood in any problem like: </w:t>
      </w:r>
      <w:r w:rsidR="00434A3B" w:rsidRPr="007F2F69">
        <w:rPr>
          <w:sz w:val="24"/>
          <w:szCs w:val="24"/>
        </w:rPr>
        <w:t xml:space="preserve">Road </w:t>
      </w:r>
      <w:proofErr w:type="gramStart"/>
      <w:r w:rsidRPr="007F2F69">
        <w:rPr>
          <w:sz w:val="24"/>
          <w:szCs w:val="24"/>
        </w:rPr>
        <w:t>Accident .This</w:t>
      </w:r>
      <w:proofErr w:type="gramEnd"/>
      <w:r w:rsidRPr="007F2F69">
        <w:rPr>
          <w:sz w:val="24"/>
          <w:szCs w:val="24"/>
        </w:rPr>
        <w:t xml:space="preserve"> situation is created during the accident when blood is lose in body. </w:t>
      </w:r>
      <w:r w:rsidR="007F2F69" w:rsidRPr="007F2F69">
        <w:rPr>
          <w:rFonts w:eastAsiaTheme="majorEastAsia"/>
          <w:sz w:val="24"/>
          <w:szCs w:val="24"/>
        </w:rPr>
        <w:t>Blood is the most important body fluid in the body of any living organism</w:t>
      </w:r>
      <w:r w:rsidR="007F2F69" w:rsidRPr="007F2F69">
        <w:rPr>
          <w:sz w:val="24"/>
          <w:szCs w:val="24"/>
        </w:rPr>
        <w:t>. It is this important body fluid which delivers all the necessary and essential nutrients and substances to all the other parts of the human body. This is the basic reason why blood donation assumes an important requirement of life</w:t>
      </w:r>
      <w:r w:rsidR="007F2F69" w:rsidRPr="007F2F69">
        <w:rPr>
          <w:rFonts w:ascii="Roboto" w:hAnsi="Roboto"/>
          <w:color w:val="111111"/>
          <w:sz w:val="24"/>
          <w:szCs w:val="24"/>
          <w:shd w:val="clear" w:color="auto" w:fill="FFFFFF"/>
        </w:rPr>
        <w:t>.</w:t>
      </w:r>
    </w:p>
    <w:p w14:paraId="723DDD91" w14:textId="77777777" w:rsidR="007F2F69" w:rsidRPr="007F2F69" w:rsidRDefault="007F2F69">
      <w:pPr>
        <w:spacing w:line="360" w:lineRule="auto"/>
        <w:ind w:left="100" w:right="76" w:firstLine="360"/>
        <w:jc w:val="both"/>
        <w:rPr>
          <w:sz w:val="24"/>
          <w:szCs w:val="24"/>
        </w:rPr>
      </w:pPr>
    </w:p>
    <w:p w14:paraId="75DEF696" w14:textId="3C404726" w:rsidR="0073274B" w:rsidRPr="00FB5A96" w:rsidRDefault="002D1B3E" w:rsidP="00603599">
      <w:pPr>
        <w:spacing w:before="7"/>
        <w:ind w:left="100" w:right="6830"/>
        <w:jc w:val="both"/>
        <w:rPr>
          <w:b/>
          <w:spacing w:val="1"/>
          <w:sz w:val="28"/>
          <w:szCs w:val="28"/>
        </w:rPr>
      </w:pPr>
      <w:r>
        <w:rPr>
          <w:b/>
          <w:spacing w:val="1"/>
          <w:sz w:val="28"/>
          <w:szCs w:val="28"/>
        </w:rPr>
        <w:lastRenderedPageBreak/>
        <w:t>1.2 Scope</w:t>
      </w:r>
      <w:r w:rsidR="00603599">
        <w:rPr>
          <w:b/>
          <w:spacing w:val="1"/>
          <w:sz w:val="28"/>
          <w:szCs w:val="28"/>
        </w:rPr>
        <w:t xml:space="preserve"> </w:t>
      </w:r>
      <w:r>
        <w:rPr>
          <w:b/>
          <w:spacing w:val="1"/>
          <w:sz w:val="28"/>
          <w:szCs w:val="28"/>
        </w:rPr>
        <w:t>of</w:t>
      </w:r>
      <w:r w:rsidR="00603599">
        <w:rPr>
          <w:b/>
          <w:spacing w:val="1"/>
          <w:sz w:val="28"/>
          <w:szCs w:val="28"/>
        </w:rPr>
        <w:t xml:space="preserve"> </w:t>
      </w:r>
      <w:r>
        <w:rPr>
          <w:b/>
          <w:spacing w:val="1"/>
          <w:sz w:val="28"/>
          <w:szCs w:val="28"/>
        </w:rPr>
        <w:t>Blood</w:t>
      </w:r>
      <w:r w:rsidR="00603599">
        <w:rPr>
          <w:b/>
          <w:spacing w:val="1"/>
          <w:sz w:val="28"/>
          <w:szCs w:val="28"/>
        </w:rPr>
        <w:t xml:space="preserve"> </w:t>
      </w:r>
      <w:r>
        <w:rPr>
          <w:b/>
          <w:spacing w:val="1"/>
          <w:sz w:val="28"/>
          <w:szCs w:val="28"/>
        </w:rPr>
        <w:t>Donation</w:t>
      </w:r>
    </w:p>
    <w:p w14:paraId="2C856B7D" w14:textId="77777777" w:rsidR="00FB5A96" w:rsidRPr="00FB5A96" w:rsidRDefault="00FB5A96" w:rsidP="00FB5A96">
      <w:pPr>
        <w:spacing w:before="7"/>
        <w:ind w:left="100" w:right="6830"/>
        <w:jc w:val="both"/>
        <w:rPr>
          <w:sz w:val="28"/>
          <w:szCs w:val="28"/>
        </w:rPr>
      </w:pPr>
    </w:p>
    <w:p w14:paraId="0F837997" w14:textId="7C5691CC" w:rsidR="00FC75D0" w:rsidRPr="00FC75D0" w:rsidRDefault="00E32345" w:rsidP="00E32345">
      <w:pPr>
        <w:spacing w:line="360" w:lineRule="auto"/>
        <w:ind w:right="77"/>
        <w:rPr>
          <w:sz w:val="24"/>
          <w:szCs w:val="24"/>
          <w:lang w:val="en-IN"/>
        </w:rPr>
      </w:pPr>
      <w:r>
        <w:rPr>
          <w:sz w:val="24"/>
          <w:szCs w:val="24"/>
        </w:rPr>
        <w:t xml:space="preserve">1. </w:t>
      </w:r>
      <w:r w:rsidR="00FC75D0" w:rsidRPr="00FC75D0">
        <w:rPr>
          <w:sz w:val="24"/>
          <w:szCs w:val="24"/>
        </w:rPr>
        <w:t>For Solving blood problem.</w:t>
      </w:r>
    </w:p>
    <w:p w14:paraId="41DC5FA9" w14:textId="77777777" w:rsidR="00FC75D0" w:rsidRPr="00FC75D0" w:rsidRDefault="00FC75D0" w:rsidP="00FC75D0">
      <w:pPr>
        <w:spacing w:line="360" w:lineRule="auto"/>
        <w:ind w:right="77"/>
        <w:rPr>
          <w:sz w:val="24"/>
          <w:szCs w:val="24"/>
          <w:lang w:val="en-IN"/>
        </w:rPr>
      </w:pPr>
      <w:r w:rsidRPr="00FC75D0">
        <w:rPr>
          <w:sz w:val="24"/>
          <w:szCs w:val="24"/>
        </w:rPr>
        <w:t>2. Time to Time give blood for patients.</w:t>
      </w:r>
    </w:p>
    <w:p w14:paraId="3E4EAD03" w14:textId="77777777" w:rsidR="00FC75D0" w:rsidRPr="00FC75D0" w:rsidRDefault="00FC75D0" w:rsidP="00FC75D0">
      <w:pPr>
        <w:spacing w:line="360" w:lineRule="auto"/>
        <w:ind w:right="77"/>
        <w:rPr>
          <w:sz w:val="24"/>
          <w:szCs w:val="24"/>
          <w:lang w:val="en-IN"/>
        </w:rPr>
      </w:pPr>
      <w:r w:rsidRPr="00FC75D0">
        <w:rPr>
          <w:sz w:val="24"/>
          <w:szCs w:val="24"/>
          <w:lang w:val="en-IN"/>
        </w:rPr>
        <w:t>3. For Saving Maximum life.</w:t>
      </w:r>
    </w:p>
    <w:p w14:paraId="6B502507" w14:textId="77777777" w:rsidR="00FC75D0" w:rsidRPr="00FC75D0" w:rsidRDefault="00FC75D0" w:rsidP="00FC75D0">
      <w:pPr>
        <w:spacing w:line="360" w:lineRule="auto"/>
        <w:ind w:right="77"/>
        <w:rPr>
          <w:sz w:val="24"/>
          <w:szCs w:val="24"/>
          <w:lang w:val="en-IN"/>
        </w:rPr>
      </w:pPr>
      <w:r w:rsidRPr="00FC75D0">
        <w:rPr>
          <w:sz w:val="24"/>
          <w:szCs w:val="24"/>
          <w:lang w:val="en-IN"/>
        </w:rPr>
        <w:t>4. Possible proper treatment.</w:t>
      </w:r>
    </w:p>
    <w:p w14:paraId="7CA96EAE" w14:textId="77777777" w:rsidR="00FC75D0" w:rsidRPr="00FC75D0" w:rsidRDefault="00FC75D0" w:rsidP="00FC75D0">
      <w:pPr>
        <w:spacing w:line="360" w:lineRule="auto"/>
        <w:ind w:right="77"/>
        <w:rPr>
          <w:sz w:val="24"/>
          <w:szCs w:val="24"/>
          <w:lang w:val="en-IN"/>
        </w:rPr>
      </w:pPr>
      <w:r w:rsidRPr="00FC75D0">
        <w:rPr>
          <w:sz w:val="24"/>
          <w:szCs w:val="24"/>
          <w:lang w:val="en-IN"/>
        </w:rPr>
        <w:t>5. Proper usage of blood.</w:t>
      </w:r>
    </w:p>
    <w:p w14:paraId="0B081435" w14:textId="77777777" w:rsidR="00FC75D0" w:rsidRPr="00FC75D0" w:rsidRDefault="00FC75D0" w:rsidP="00FC75D0">
      <w:pPr>
        <w:spacing w:line="360" w:lineRule="auto"/>
        <w:ind w:right="77"/>
        <w:rPr>
          <w:sz w:val="24"/>
          <w:szCs w:val="24"/>
          <w:lang w:val="en-IN"/>
        </w:rPr>
      </w:pPr>
      <w:r w:rsidRPr="00FC75D0">
        <w:rPr>
          <w:sz w:val="24"/>
          <w:szCs w:val="24"/>
          <w:lang w:val="en-IN"/>
        </w:rPr>
        <w:t>6. Minimum unwanted or low death rate.</w:t>
      </w:r>
    </w:p>
    <w:p w14:paraId="4A565E35" w14:textId="77777777" w:rsidR="00296440" w:rsidRDefault="00296440" w:rsidP="00EE5F2A">
      <w:pPr>
        <w:spacing w:line="360" w:lineRule="auto"/>
        <w:ind w:right="77"/>
        <w:rPr>
          <w:sz w:val="24"/>
          <w:szCs w:val="24"/>
        </w:rPr>
      </w:pPr>
    </w:p>
    <w:p w14:paraId="4AE6EF03" w14:textId="16A35D5C" w:rsidR="00326BB9" w:rsidRDefault="009225AB" w:rsidP="00EE5F2A">
      <w:pPr>
        <w:spacing w:line="360" w:lineRule="auto"/>
        <w:ind w:right="77"/>
        <w:rPr>
          <w:b/>
          <w:bCs/>
          <w:sz w:val="28"/>
          <w:szCs w:val="28"/>
        </w:rPr>
      </w:pPr>
      <w:r w:rsidRPr="009225AB">
        <w:rPr>
          <w:b/>
          <w:bCs/>
          <w:sz w:val="28"/>
          <w:szCs w:val="28"/>
        </w:rPr>
        <w:t>1.3</w:t>
      </w:r>
      <w:r w:rsidR="003830B9">
        <w:rPr>
          <w:b/>
          <w:bCs/>
          <w:sz w:val="28"/>
          <w:szCs w:val="28"/>
        </w:rPr>
        <w:t xml:space="preserve"> Described work</w:t>
      </w:r>
    </w:p>
    <w:p w14:paraId="53BE1A47" w14:textId="77777777" w:rsidR="003830B9" w:rsidRDefault="003830B9" w:rsidP="00EE5F2A">
      <w:pPr>
        <w:spacing w:line="360" w:lineRule="auto"/>
        <w:ind w:right="77"/>
        <w:rPr>
          <w:b/>
          <w:bCs/>
          <w:sz w:val="28"/>
          <w:szCs w:val="28"/>
        </w:rPr>
      </w:pPr>
    </w:p>
    <w:p w14:paraId="32B2CC50" w14:textId="2F32D8DF" w:rsidR="00603F78" w:rsidRDefault="00603F78" w:rsidP="00EE5F2A">
      <w:pPr>
        <w:spacing w:line="360" w:lineRule="auto"/>
        <w:ind w:right="77"/>
        <w:rPr>
          <w:sz w:val="24"/>
          <w:szCs w:val="24"/>
        </w:rPr>
      </w:pPr>
      <w:r>
        <w:rPr>
          <w:sz w:val="24"/>
          <w:szCs w:val="24"/>
        </w:rPr>
        <w:t>I</w:t>
      </w:r>
      <w:r w:rsidR="00A733C0">
        <w:rPr>
          <w:sz w:val="24"/>
          <w:szCs w:val="24"/>
        </w:rPr>
        <w:t xml:space="preserve"> ma</w:t>
      </w:r>
      <w:r w:rsidR="00393D46">
        <w:rPr>
          <w:sz w:val="24"/>
          <w:szCs w:val="24"/>
        </w:rPr>
        <w:t>de</w:t>
      </w:r>
      <w:r w:rsidR="00A733C0">
        <w:rPr>
          <w:sz w:val="24"/>
          <w:szCs w:val="24"/>
        </w:rPr>
        <w:t xml:space="preserve"> blood donation website</w:t>
      </w:r>
      <w:r w:rsidR="005E3184">
        <w:rPr>
          <w:sz w:val="24"/>
          <w:szCs w:val="24"/>
        </w:rPr>
        <w:t xml:space="preserve">. </w:t>
      </w:r>
      <w:r w:rsidR="00A733C0">
        <w:rPr>
          <w:sz w:val="24"/>
          <w:szCs w:val="24"/>
        </w:rPr>
        <w:t>In this website I attached a regi</w:t>
      </w:r>
      <w:r w:rsidR="00BF104E">
        <w:rPr>
          <w:sz w:val="24"/>
          <w:szCs w:val="24"/>
        </w:rPr>
        <w:t xml:space="preserve">stration form and login form for </w:t>
      </w:r>
      <w:r w:rsidR="006F73DA">
        <w:rPr>
          <w:sz w:val="24"/>
          <w:szCs w:val="24"/>
        </w:rPr>
        <w:t>visiting website successfully.</w:t>
      </w:r>
      <w:r w:rsidR="009F3D30">
        <w:rPr>
          <w:sz w:val="24"/>
          <w:szCs w:val="24"/>
        </w:rPr>
        <w:t xml:space="preserve"> After </w:t>
      </w:r>
      <w:r w:rsidR="00502B2D">
        <w:rPr>
          <w:sz w:val="24"/>
          <w:szCs w:val="24"/>
        </w:rPr>
        <w:t xml:space="preserve">Login, we jump </w:t>
      </w:r>
      <w:proofErr w:type="spellStart"/>
      <w:r w:rsidR="00393D46">
        <w:rPr>
          <w:sz w:val="24"/>
          <w:szCs w:val="24"/>
        </w:rPr>
        <w:t>yo</w:t>
      </w:r>
      <w:proofErr w:type="spellEnd"/>
      <w:r w:rsidR="00393D46">
        <w:rPr>
          <w:sz w:val="24"/>
          <w:szCs w:val="24"/>
        </w:rPr>
        <w:t xml:space="preserve"> </w:t>
      </w:r>
      <w:r w:rsidR="00502B2D">
        <w:rPr>
          <w:sz w:val="24"/>
          <w:szCs w:val="24"/>
        </w:rPr>
        <w:t>home page</w:t>
      </w:r>
      <w:r w:rsidR="00393D46">
        <w:rPr>
          <w:sz w:val="24"/>
          <w:szCs w:val="24"/>
        </w:rPr>
        <w:t>.</w:t>
      </w:r>
      <w:r w:rsidR="005E3184">
        <w:rPr>
          <w:sz w:val="24"/>
          <w:szCs w:val="24"/>
        </w:rPr>
        <w:t xml:space="preserve"> </w:t>
      </w:r>
      <w:r w:rsidR="00502B2D">
        <w:rPr>
          <w:sz w:val="24"/>
          <w:szCs w:val="24"/>
        </w:rPr>
        <w:t xml:space="preserve">In home page </w:t>
      </w:r>
      <w:r w:rsidR="00A67EDB">
        <w:rPr>
          <w:sz w:val="24"/>
          <w:szCs w:val="24"/>
        </w:rPr>
        <w:t>all details are attached in this page with blood don</w:t>
      </w:r>
      <w:r w:rsidR="00787FDE">
        <w:rPr>
          <w:sz w:val="24"/>
          <w:szCs w:val="24"/>
        </w:rPr>
        <w:t xml:space="preserve">ation form and contact form. If user </w:t>
      </w:r>
      <w:r w:rsidR="005E3184">
        <w:rPr>
          <w:sz w:val="24"/>
          <w:szCs w:val="24"/>
        </w:rPr>
        <w:t xml:space="preserve">want to check </w:t>
      </w:r>
      <w:r w:rsidR="00393D46">
        <w:rPr>
          <w:sz w:val="24"/>
          <w:szCs w:val="24"/>
        </w:rPr>
        <w:t>the</w:t>
      </w:r>
      <w:r w:rsidR="005E3184">
        <w:rPr>
          <w:sz w:val="24"/>
          <w:szCs w:val="24"/>
        </w:rPr>
        <w:t xml:space="preserve"> registration details and blood donation detail </w:t>
      </w:r>
      <w:proofErr w:type="spellStart"/>
      <w:r w:rsidR="00393D46">
        <w:rPr>
          <w:sz w:val="24"/>
          <w:szCs w:val="24"/>
        </w:rPr>
        <w:t>then</w:t>
      </w:r>
      <w:proofErr w:type="spellEnd"/>
      <w:r w:rsidR="00393D46">
        <w:rPr>
          <w:sz w:val="24"/>
          <w:szCs w:val="24"/>
        </w:rPr>
        <w:t xml:space="preserve"> those </w:t>
      </w:r>
      <w:r w:rsidR="005E3184">
        <w:rPr>
          <w:sz w:val="24"/>
          <w:szCs w:val="24"/>
        </w:rPr>
        <w:t xml:space="preserve">are also available in this website. For making this website, </w:t>
      </w:r>
      <w:r w:rsidR="009052ED">
        <w:rPr>
          <w:sz w:val="24"/>
          <w:szCs w:val="24"/>
        </w:rPr>
        <w:t xml:space="preserve">I </w:t>
      </w:r>
      <w:r w:rsidR="005E3184">
        <w:rPr>
          <w:sz w:val="24"/>
          <w:szCs w:val="24"/>
        </w:rPr>
        <w:t>used</w:t>
      </w:r>
      <w:r w:rsidR="009052ED">
        <w:rPr>
          <w:sz w:val="24"/>
          <w:szCs w:val="24"/>
        </w:rPr>
        <w:t xml:space="preserve"> HTML, CSS, </w:t>
      </w:r>
      <w:proofErr w:type="gramStart"/>
      <w:r w:rsidR="009052ED">
        <w:rPr>
          <w:sz w:val="24"/>
          <w:szCs w:val="24"/>
        </w:rPr>
        <w:t>JAVASCRIPT ,</w:t>
      </w:r>
      <w:proofErr w:type="gramEnd"/>
      <w:r w:rsidR="009052ED">
        <w:rPr>
          <w:sz w:val="24"/>
          <w:szCs w:val="24"/>
        </w:rPr>
        <w:t xml:space="preserve"> PHP,AND</w:t>
      </w:r>
      <w:r w:rsidR="00580F50">
        <w:rPr>
          <w:sz w:val="24"/>
          <w:szCs w:val="24"/>
        </w:rPr>
        <w:t xml:space="preserve"> MYSQL.</w:t>
      </w:r>
      <w:r w:rsidR="00483CCF">
        <w:rPr>
          <w:sz w:val="24"/>
          <w:szCs w:val="24"/>
        </w:rPr>
        <w:t xml:space="preserve"> This is dynamic website for all users</w:t>
      </w:r>
      <w:r w:rsidR="00D51D42">
        <w:rPr>
          <w:sz w:val="24"/>
          <w:szCs w:val="24"/>
        </w:rPr>
        <w:t xml:space="preserve">, and stored </w:t>
      </w:r>
      <w:proofErr w:type="gramStart"/>
      <w:r w:rsidR="00D51D42">
        <w:rPr>
          <w:sz w:val="24"/>
          <w:szCs w:val="24"/>
        </w:rPr>
        <w:t>data  through</w:t>
      </w:r>
      <w:proofErr w:type="gramEnd"/>
      <w:r w:rsidR="00D51D42">
        <w:rPr>
          <w:sz w:val="24"/>
          <w:szCs w:val="24"/>
        </w:rPr>
        <w:t xml:space="preserve"> backend in </w:t>
      </w:r>
      <w:r w:rsidR="00DA617C">
        <w:rPr>
          <w:sz w:val="24"/>
          <w:szCs w:val="24"/>
        </w:rPr>
        <w:t>MySQL using Apach</w:t>
      </w:r>
      <w:r w:rsidR="006B7077">
        <w:rPr>
          <w:sz w:val="24"/>
          <w:szCs w:val="24"/>
        </w:rPr>
        <w:t xml:space="preserve">e server </w:t>
      </w:r>
      <w:r w:rsidR="00103CD3">
        <w:rPr>
          <w:sz w:val="24"/>
          <w:szCs w:val="24"/>
        </w:rPr>
        <w:t>with XAMPP software.</w:t>
      </w:r>
    </w:p>
    <w:p w14:paraId="13933DD2" w14:textId="77777777" w:rsidR="00A7069A" w:rsidRDefault="00A7069A" w:rsidP="00EE5F2A">
      <w:pPr>
        <w:spacing w:line="360" w:lineRule="auto"/>
        <w:ind w:right="77"/>
        <w:rPr>
          <w:sz w:val="24"/>
          <w:szCs w:val="24"/>
        </w:rPr>
      </w:pPr>
    </w:p>
    <w:p w14:paraId="1271279C" w14:textId="77777777" w:rsidR="001173E5" w:rsidRDefault="00FC6171" w:rsidP="00EE5F2A">
      <w:pPr>
        <w:spacing w:line="360" w:lineRule="auto"/>
        <w:ind w:right="77"/>
        <w:rPr>
          <w:b/>
          <w:bCs/>
          <w:sz w:val="28"/>
          <w:szCs w:val="28"/>
        </w:rPr>
      </w:pPr>
      <w:r w:rsidRPr="00FC6171">
        <w:rPr>
          <w:b/>
          <w:bCs/>
          <w:sz w:val="28"/>
          <w:szCs w:val="28"/>
        </w:rPr>
        <w:t>1.4 Purpose of work</w:t>
      </w:r>
    </w:p>
    <w:p w14:paraId="5B5B7282" w14:textId="0C2FC5D8" w:rsidR="007105C1" w:rsidRPr="00F555D0" w:rsidRDefault="007105C1" w:rsidP="00EE5F2A">
      <w:pPr>
        <w:spacing w:line="360" w:lineRule="auto"/>
        <w:ind w:right="77"/>
        <w:rPr>
          <w:sz w:val="24"/>
          <w:szCs w:val="24"/>
        </w:rPr>
      </w:pPr>
      <w:r w:rsidRPr="00F555D0">
        <w:rPr>
          <w:sz w:val="24"/>
          <w:szCs w:val="24"/>
        </w:rPr>
        <w:t xml:space="preserve"> </w:t>
      </w:r>
      <w:r w:rsidR="00F444F5" w:rsidRPr="00F555D0">
        <w:rPr>
          <w:sz w:val="24"/>
          <w:szCs w:val="24"/>
        </w:rPr>
        <w:t xml:space="preserve">1. </w:t>
      </w:r>
      <w:r w:rsidRPr="00F555D0">
        <w:rPr>
          <w:sz w:val="24"/>
          <w:szCs w:val="24"/>
        </w:rPr>
        <w:t>Blood can</w:t>
      </w:r>
      <w:r w:rsidR="0097331E" w:rsidRPr="00F555D0">
        <w:rPr>
          <w:sz w:val="24"/>
          <w:szCs w:val="24"/>
        </w:rPr>
        <w:t xml:space="preserve"> be defined as the fluid we have in our bodies that carries oxygen form </w:t>
      </w:r>
      <w:r w:rsidR="00C36DD8" w:rsidRPr="00F555D0">
        <w:rPr>
          <w:sz w:val="24"/>
          <w:szCs w:val="24"/>
        </w:rPr>
        <w:t>lu</w:t>
      </w:r>
      <w:r w:rsidR="0097331E" w:rsidRPr="00F555D0">
        <w:rPr>
          <w:sz w:val="24"/>
          <w:szCs w:val="24"/>
        </w:rPr>
        <w:t>ngs to the rest o</w:t>
      </w:r>
      <w:r w:rsidR="00C36DD8" w:rsidRPr="00F555D0">
        <w:rPr>
          <w:sz w:val="24"/>
          <w:szCs w:val="24"/>
        </w:rPr>
        <w:t>f the body. It also</w:t>
      </w:r>
      <w:r w:rsidR="00F444F5" w:rsidRPr="00F555D0">
        <w:rPr>
          <w:sz w:val="24"/>
          <w:szCs w:val="24"/>
        </w:rPr>
        <w:t xml:space="preserve"> carries waste to be eliminated </w:t>
      </w:r>
      <w:proofErr w:type="spellStart"/>
      <w:r w:rsidR="00F444F5" w:rsidRPr="00F555D0">
        <w:rPr>
          <w:sz w:val="24"/>
          <w:szCs w:val="24"/>
        </w:rPr>
        <w:t>form</w:t>
      </w:r>
      <w:proofErr w:type="spellEnd"/>
      <w:r w:rsidR="00F444F5" w:rsidRPr="00F555D0">
        <w:rPr>
          <w:sz w:val="24"/>
          <w:szCs w:val="24"/>
        </w:rPr>
        <w:t xml:space="preserve"> the body.</w:t>
      </w:r>
    </w:p>
    <w:p w14:paraId="62745DE7" w14:textId="274ADF15" w:rsidR="00F444F5" w:rsidRPr="00F555D0" w:rsidRDefault="00F444F5" w:rsidP="00EE5F2A">
      <w:pPr>
        <w:spacing w:line="360" w:lineRule="auto"/>
        <w:ind w:right="77"/>
        <w:rPr>
          <w:sz w:val="24"/>
          <w:szCs w:val="24"/>
        </w:rPr>
        <w:sectPr w:rsidR="00F444F5" w:rsidRPr="00F555D0">
          <w:pgSz w:w="12240" w:h="15840"/>
          <w:pgMar w:top="1380" w:right="1320" w:bottom="280" w:left="1340" w:header="720" w:footer="720" w:gutter="0"/>
          <w:cols w:space="720"/>
        </w:sectPr>
      </w:pPr>
      <w:r w:rsidRPr="00F555D0">
        <w:rPr>
          <w:sz w:val="24"/>
          <w:szCs w:val="24"/>
        </w:rPr>
        <w:t xml:space="preserve">2. We have </w:t>
      </w:r>
      <w:proofErr w:type="gramStart"/>
      <w:r w:rsidRPr="00F555D0">
        <w:rPr>
          <w:sz w:val="24"/>
          <w:szCs w:val="24"/>
        </w:rPr>
        <w:t xml:space="preserve">4  </w:t>
      </w:r>
      <w:r w:rsidR="00393D46">
        <w:rPr>
          <w:sz w:val="24"/>
          <w:szCs w:val="24"/>
        </w:rPr>
        <w:t>to</w:t>
      </w:r>
      <w:proofErr w:type="gramEnd"/>
      <w:r w:rsidRPr="00F555D0">
        <w:rPr>
          <w:sz w:val="24"/>
          <w:szCs w:val="24"/>
        </w:rPr>
        <w:t xml:space="preserve"> 6 liters of blood in </w:t>
      </w:r>
      <w:r w:rsidR="00393D46">
        <w:rPr>
          <w:sz w:val="24"/>
          <w:szCs w:val="24"/>
        </w:rPr>
        <w:t>our</w:t>
      </w:r>
      <w:r w:rsidRPr="00F555D0">
        <w:rPr>
          <w:sz w:val="24"/>
          <w:szCs w:val="24"/>
        </w:rPr>
        <w:t xml:space="preserve"> adult</w:t>
      </w:r>
      <w:r w:rsidR="003878E9" w:rsidRPr="00F555D0">
        <w:rPr>
          <w:sz w:val="24"/>
          <w:szCs w:val="24"/>
        </w:rPr>
        <w:t xml:space="preserve"> bodies depending on size . Millions of people will need blood this </w:t>
      </w:r>
      <w:r w:rsidR="00393D46">
        <w:rPr>
          <w:sz w:val="24"/>
          <w:szCs w:val="24"/>
        </w:rPr>
        <w:t>era</w:t>
      </w:r>
      <w:r w:rsidR="003878E9" w:rsidRPr="00F555D0">
        <w:rPr>
          <w:sz w:val="24"/>
          <w:szCs w:val="24"/>
        </w:rPr>
        <w:t>.</w:t>
      </w:r>
      <w:r w:rsidR="00393D46">
        <w:rPr>
          <w:sz w:val="24"/>
          <w:szCs w:val="24"/>
        </w:rPr>
        <w:t xml:space="preserve"> </w:t>
      </w:r>
      <w:r w:rsidR="003878E9" w:rsidRPr="00F555D0">
        <w:rPr>
          <w:sz w:val="24"/>
          <w:szCs w:val="24"/>
        </w:rPr>
        <w:t>There are thousands of p</w:t>
      </w:r>
      <w:r w:rsidR="00414D83" w:rsidRPr="00F555D0">
        <w:rPr>
          <w:sz w:val="24"/>
          <w:szCs w:val="24"/>
        </w:rPr>
        <w:t>ints of blood that are needed every day to help people.</w:t>
      </w:r>
    </w:p>
    <w:p w14:paraId="44B55946" w14:textId="5EB9D097" w:rsidR="00B03B25" w:rsidRDefault="00B03B25">
      <w:pPr>
        <w:spacing w:line="200" w:lineRule="exact"/>
      </w:pPr>
    </w:p>
    <w:p w14:paraId="7C2EA48C" w14:textId="77777777" w:rsidR="00B03B25" w:rsidRDefault="00B03B25">
      <w:pPr>
        <w:spacing w:line="200" w:lineRule="exact"/>
      </w:pPr>
    </w:p>
    <w:p w14:paraId="21FDF9DF" w14:textId="26C0F154" w:rsidR="00E03180" w:rsidRDefault="00E03180" w:rsidP="00E03180">
      <w:pPr>
        <w:ind w:right="-4649"/>
      </w:pPr>
    </w:p>
    <w:p w14:paraId="55E6E898" w14:textId="77777777" w:rsidR="007826E3" w:rsidRDefault="009E477A" w:rsidP="00E03180">
      <w:pPr>
        <w:ind w:right="-4649"/>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5E66DA">
        <w:rPr>
          <w:b/>
          <w:bCs/>
          <w:sz w:val="28"/>
          <w:szCs w:val="28"/>
        </w:rPr>
        <w:tab/>
      </w:r>
      <w:r w:rsidR="005E66DA">
        <w:rPr>
          <w:b/>
          <w:bCs/>
          <w:sz w:val="28"/>
          <w:szCs w:val="28"/>
        </w:rPr>
        <w:tab/>
      </w:r>
      <w:r w:rsidR="005E66DA">
        <w:rPr>
          <w:b/>
          <w:bCs/>
          <w:sz w:val="28"/>
          <w:szCs w:val="28"/>
        </w:rPr>
        <w:tab/>
      </w:r>
      <w:r w:rsidR="005E66DA">
        <w:rPr>
          <w:b/>
          <w:bCs/>
          <w:sz w:val="28"/>
          <w:szCs w:val="28"/>
        </w:rPr>
        <w:tab/>
      </w:r>
      <w:r w:rsidR="005E66DA">
        <w:rPr>
          <w:b/>
          <w:bCs/>
          <w:sz w:val="28"/>
          <w:szCs w:val="28"/>
        </w:rPr>
        <w:tab/>
      </w:r>
      <w:r w:rsidR="005E66DA">
        <w:rPr>
          <w:b/>
          <w:bCs/>
          <w:sz w:val="28"/>
          <w:szCs w:val="28"/>
        </w:rPr>
        <w:tab/>
      </w:r>
      <w:r w:rsidR="005E66DA">
        <w:rPr>
          <w:b/>
          <w:bCs/>
          <w:sz w:val="28"/>
          <w:szCs w:val="28"/>
        </w:rPr>
        <w:tab/>
      </w:r>
      <w:r w:rsidR="005E66DA">
        <w:rPr>
          <w:b/>
          <w:bCs/>
          <w:sz w:val="28"/>
          <w:szCs w:val="28"/>
        </w:rPr>
        <w:tab/>
      </w:r>
      <w:r w:rsidR="00FC51E2">
        <w:rPr>
          <w:b/>
          <w:bCs/>
          <w:sz w:val="28"/>
          <w:szCs w:val="28"/>
        </w:rPr>
        <w:tab/>
      </w:r>
      <w:r w:rsidR="00FC51E2">
        <w:rPr>
          <w:b/>
          <w:bCs/>
          <w:sz w:val="28"/>
          <w:szCs w:val="28"/>
        </w:rPr>
        <w:tab/>
      </w:r>
      <w:r w:rsidR="00FC51E2">
        <w:rPr>
          <w:b/>
          <w:bCs/>
          <w:sz w:val="28"/>
          <w:szCs w:val="28"/>
        </w:rPr>
        <w:tab/>
      </w:r>
      <w:r w:rsidR="00FC51E2">
        <w:rPr>
          <w:b/>
          <w:bCs/>
          <w:sz w:val="28"/>
          <w:szCs w:val="28"/>
        </w:rPr>
        <w:tab/>
      </w:r>
      <w:r w:rsidR="00FC51E2">
        <w:rPr>
          <w:b/>
          <w:bCs/>
          <w:sz w:val="28"/>
          <w:szCs w:val="28"/>
        </w:rPr>
        <w:tab/>
      </w:r>
      <w:r w:rsidR="00FC51E2">
        <w:rPr>
          <w:b/>
          <w:bCs/>
          <w:sz w:val="28"/>
          <w:szCs w:val="28"/>
        </w:rPr>
        <w:tab/>
      </w:r>
    </w:p>
    <w:p w14:paraId="43935092" w14:textId="77777777" w:rsidR="007826E3" w:rsidRDefault="007826E3" w:rsidP="00E03180">
      <w:pPr>
        <w:ind w:right="-4649"/>
        <w:rPr>
          <w:b/>
          <w:bCs/>
          <w:sz w:val="28"/>
          <w:szCs w:val="28"/>
        </w:rPr>
      </w:pPr>
    </w:p>
    <w:p w14:paraId="51D6C371" w14:textId="1675E307" w:rsidR="009E477A" w:rsidRDefault="009E477A" w:rsidP="007826E3">
      <w:pPr>
        <w:ind w:left="3600" w:right="-4649"/>
        <w:rPr>
          <w:b/>
          <w:bCs/>
          <w:sz w:val="28"/>
          <w:szCs w:val="28"/>
        </w:rPr>
      </w:pPr>
      <w:r w:rsidRPr="002329A3">
        <w:rPr>
          <w:b/>
          <w:bCs/>
          <w:sz w:val="36"/>
          <w:szCs w:val="36"/>
        </w:rPr>
        <w:t>Chapter</w:t>
      </w:r>
      <w:r>
        <w:rPr>
          <w:b/>
          <w:bCs/>
          <w:sz w:val="28"/>
          <w:szCs w:val="28"/>
        </w:rPr>
        <w:t xml:space="preserve"> 2</w:t>
      </w:r>
    </w:p>
    <w:p w14:paraId="08BFA04F" w14:textId="77777777" w:rsidR="00FC51E2" w:rsidRDefault="002329A3" w:rsidP="002329A3">
      <w:pPr>
        <w:ind w:left="5760" w:right="-4649"/>
        <w:rPr>
          <w:b/>
          <w:bCs/>
          <w:sz w:val="28"/>
          <w:szCs w:val="28"/>
        </w:rPr>
      </w:pPr>
      <w:r w:rsidRPr="002329A3">
        <w:rPr>
          <w:b/>
          <w:bCs/>
          <w:sz w:val="40"/>
          <w:szCs w:val="40"/>
        </w:rPr>
        <w:t xml:space="preserve"> </w:t>
      </w:r>
      <w:r w:rsidR="005E66DA">
        <w:rPr>
          <w:b/>
          <w:bCs/>
          <w:sz w:val="40"/>
          <w:szCs w:val="40"/>
        </w:rPr>
        <w:tab/>
      </w:r>
      <w:r w:rsidR="005E66DA">
        <w:rPr>
          <w:b/>
          <w:bCs/>
          <w:sz w:val="40"/>
          <w:szCs w:val="40"/>
        </w:rPr>
        <w:tab/>
      </w:r>
      <w:r w:rsidR="005E66DA">
        <w:rPr>
          <w:b/>
          <w:bCs/>
          <w:sz w:val="40"/>
          <w:szCs w:val="40"/>
        </w:rPr>
        <w:tab/>
      </w:r>
      <w:r w:rsidR="005E66DA">
        <w:rPr>
          <w:b/>
          <w:bCs/>
          <w:sz w:val="40"/>
          <w:szCs w:val="40"/>
        </w:rPr>
        <w:tab/>
      </w:r>
      <w:r w:rsidR="005E66DA">
        <w:rPr>
          <w:b/>
          <w:bCs/>
          <w:sz w:val="40"/>
          <w:szCs w:val="40"/>
        </w:rPr>
        <w:tab/>
      </w:r>
      <w:r w:rsidR="005E66DA">
        <w:rPr>
          <w:b/>
          <w:bCs/>
          <w:sz w:val="40"/>
          <w:szCs w:val="40"/>
        </w:rPr>
        <w:tab/>
      </w:r>
      <w:r w:rsidR="00E32586">
        <w:rPr>
          <w:b/>
          <w:bCs/>
          <w:sz w:val="40"/>
          <w:szCs w:val="40"/>
        </w:rPr>
        <w:t xml:space="preserve">          </w:t>
      </w:r>
      <w:r w:rsidR="00AC7CCE" w:rsidRPr="00E32586">
        <w:rPr>
          <w:b/>
          <w:bCs/>
          <w:sz w:val="28"/>
          <w:szCs w:val="28"/>
        </w:rPr>
        <w:t>Hardware</w:t>
      </w:r>
      <w:r w:rsidR="00E32586" w:rsidRPr="00E32586">
        <w:rPr>
          <w:b/>
          <w:bCs/>
          <w:sz w:val="28"/>
          <w:szCs w:val="28"/>
        </w:rPr>
        <w:t xml:space="preserve"> </w:t>
      </w:r>
      <w:proofErr w:type="spellStart"/>
      <w:r w:rsidR="00AC7CCE" w:rsidRPr="00E32586">
        <w:rPr>
          <w:b/>
          <w:bCs/>
          <w:sz w:val="28"/>
          <w:szCs w:val="28"/>
        </w:rPr>
        <w:t>Softwar</w:t>
      </w:r>
      <w:proofErr w:type="spellEnd"/>
    </w:p>
    <w:p w14:paraId="39F8430F" w14:textId="2FF1A2EB" w:rsidR="0093627E" w:rsidRPr="007826E3" w:rsidRDefault="00AB57F6" w:rsidP="00AB57F6">
      <w:pPr>
        <w:ind w:right="-4649"/>
        <w:rPr>
          <w:b/>
          <w:bCs/>
          <w:sz w:val="40"/>
          <w:szCs w:val="40"/>
        </w:rPr>
      </w:pPr>
      <w:r>
        <w:rPr>
          <w:b/>
          <w:bCs/>
          <w:sz w:val="28"/>
          <w:szCs w:val="28"/>
        </w:rPr>
        <w:t xml:space="preserve">                               </w:t>
      </w:r>
      <w:r w:rsidR="00E32586" w:rsidRPr="007826E3">
        <w:rPr>
          <w:b/>
          <w:bCs/>
          <w:sz w:val="40"/>
          <w:szCs w:val="40"/>
        </w:rPr>
        <w:t>Requirements with Modules</w:t>
      </w:r>
    </w:p>
    <w:p w14:paraId="750F509D" w14:textId="67949271" w:rsidR="00F63DF0" w:rsidRDefault="00F63DF0" w:rsidP="00F63DF0">
      <w:pPr>
        <w:ind w:right="-4649"/>
        <w:rPr>
          <w:b/>
          <w:bCs/>
          <w:sz w:val="40"/>
          <w:szCs w:val="40"/>
        </w:rPr>
      </w:pPr>
    </w:p>
    <w:p w14:paraId="49C2D92F" w14:textId="5312BBA3" w:rsidR="00F63DF0" w:rsidRDefault="00F63DF0" w:rsidP="00F63DF0">
      <w:pPr>
        <w:ind w:right="-4649"/>
        <w:rPr>
          <w:b/>
          <w:bCs/>
          <w:sz w:val="40"/>
          <w:szCs w:val="40"/>
        </w:rPr>
      </w:pPr>
    </w:p>
    <w:p w14:paraId="10B534B5" w14:textId="5606B712" w:rsidR="00F63DF0" w:rsidRPr="00687C01" w:rsidRDefault="00F63DF0" w:rsidP="00F63DF0">
      <w:pPr>
        <w:ind w:right="-4649"/>
        <w:rPr>
          <w:b/>
          <w:bCs/>
          <w:sz w:val="28"/>
          <w:szCs w:val="28"/>
        </w:rPr>
      </w:pPr>
      <w:r w:rsidRPr="00687C01">
        <w:rPr>
          <w:b/>
          <w:bCs/>
          <w:sz w:val="28"/>
          <w:szCs w:val="28"/>
        </w:rPr>
        <w:t>Hardware and Software Requirements:</w:t>
      </w:r>
    </w:p>
    <w:p w14:paraId="5AA9FFE2" w14:textId="46CA72D8" w:rsidR="00F63DF0" w:rsidRDefault="00F63DF0" w:rsidP="00F63DF0">
      <w:pPr>
        <w:ind w:right="-4649"/>
        <w:rPr>
          <w:b/>
          <w:bCs/>
          <w:sz w:val="40"/>
          <w:szCs w:val="40"/>
        </w:rPr>
      </w:pPr>
    </w:p>
    <w:p w14:paraId="5FA497F7" w14:textId="7085748A" w:rsidR="00F63DF0" w:rsidRPr="00687C01" w:rsidRDefault="00F63DF0" w:rsidP="00F63DF0">
      <w:pPr>
        <w:ind w:right="-4649"/>
        <w:rPr>
          <w:b/>
          <w:bCs/>
          <w:sz w:val="28"/>
          <w:szCs w:val="28"/>
        </w:rPr>
      </w:pPr>
      <w:r w:rsidRPr="00687C01">
        <w:rPr>
          <w:b/>
          <w:bCs/>
          <w:sz w:val="28"/>
          <w:szCs w:val="28"/>
        </w:rPr>
        <w:t>Hardware:</w:t>
      </w:r>
    </w:p>
    <w:p w14:paraId="05AADFFD" w14:textId="2696412F" w:rsidR="00F63DF0" w:rsidRPr="00687C01" w:rsidRDefault="00F63DF0" w:rsidP="00F63DF0">
      <w:pPr>
        <w:ind w:right="-4649"/>
        <w:rPr>
          <w:sz w:val="24"/>
          <w:szCs w:val="24"/>
        </w:rPr>
      </w:pPr>
      <w:r>
        <w:rPr>
          <w:b/>
          <w:bCs/>
          <w:sz w:val="40"/>
          <w:szCs w:val="40"/>
        </w:rPr>
        <w:tab/>
      </w:r>
      <w:r>
        <w:rPr>
          <w:b/>
          <w:bCs/>
          <w:sz w:val="40"/>
          <w:szCs w:val="40"/>
        </w:rPr>
        <w:tab/>
      </w:r>
      <w:r>
        <w:rPr>
          <w:b/>
          <w:bCs/>
          <w:sz w:val="40"/>
          <w:szCs w:val="40"/>
        </w:rPr>
        <w:tab/>
      </w:r>
      <w:r w:rsidRPr="00687C01">
        <w:rPr>
          <w:sz w:val="24"/>
          <w:szCs w:val="24"/>
        </w:rPr>
        <w:t>1.Ram=512MB and 1GB expected</w:t>
      </w:r>
    </w:p>
    <w:p w14:paraId="4ABD8D3A" w14:textId="3ABE7E88" w:rsidR="00F63DF0" w:rsidRPr="00687C01" w:rsidRDefault="00F63DF0" w:rsidP="00F63DF0">
      <w:pPr>
        <w:ind w:right="-4649"/>
        <w:rPr>
          <w:sz w:val="24"/>
          <w:szCs w:val="24"/>
        </w:rPr>
      </w:pPr>
      <w:r w:rsidRPr="00687C01">
        <w:rPr>
          <w:sz w:val="24"/>
          <w:szCs w:val="24"/>
        </w:rPr>
        <w:tab/>
      </w:r>
      <w:r w:rsidRPr="00687C01">
        <w:rPr>
          <w:sz w:val="24"/>
          <w:szCs w:val="24"/>
        </w:rPr>
        <w:tab/>
      </w:r>
      <w:r w:rsidRPr="00687C01">
        <w:rPr>
          <w:sz w:val="24"/>
          <w:szCs w:val="24"/>
        </w:rPr>
        <w:tab/>
        <w:t>2.CPU=i3 processor is expected</w:t>
      </w:r>
    </w:p>
    <w:p w14:paraId="6EB37B9E" w14:textId="4F10C4B8" w:rsidR="00F63DF0" w:rsidRPr="00687C01" w:rsidRDefault="00F63DF0" w:rsidP="00F63DF0">
      <w:pPr>
        <w:ind w:right="-4649"/>
        <w:rPr>
          <w:sz w:val="24"/>
          <w:szCs w:val="24"/>
        </w:rPr>
      </w:pPr>
      <w:r w:rsidRPr="00687C01">
        <w:rPr>
          <w:sz w:val="24"/>
          <w:szCs w:val="24"/>
        </w:rPr>
        <w:tab/>
      </w:r>
      <w:r w:rsidRPr="00687C01">
        <w:rPr>
          <w:sz w:val="24"/>
          <w:szCs w:val="24"/>
        </w:rPr>
        <w:tab/>
      </w:r>
      <w:r w:rsidRPr="00687C01">
        <w:rPr>
          <w:sz w:val="24"/>
          <w:szCs w:val="24"/>
        </w:rPr>
        <w:tab/>
        <w:t>3.Graphics=No need of Graphics Card</w:t>
      </w:r>
    </w:p>
    <w:p w14:paraId="5157AC25" w14:textId="4AD4D316" w:rsidR="00F63DF0" w:rsidRPr="00687C01" w:rsidRDefault="00F63DF0" w:rsidP="00F63DF0">
      <w:pPr>
        <w:ind w:right="-4649"/>
        <w:rPr>
          <w:b/>
          <w:bCs/>
          <w:sz w:val="28"/>
          <w:szCs w:val="28"/>
        </w:rPr>
      </w:pPr>
      <w:r w:rsidRPr="00687C01">
        <w:rPr>
          <w:b/>
          <w:bCs/>
          <w:sz w:val="28"/>
          <w:szCs w:val="28"/>
        </w:rPr>
        <w:t>Software:</w:t>
      </w:r>
    </w:p>
    <w:p w14:paraId="67EAC67B" w14:textId="302C371C" w:rsidR="00F63DF0" w:rsidRPr="00687C01" w:rsidRDefault="00F63DF0" w:rsidP="00F63DF0">
      <w:pPr>
        <w:ind w:right="-4649"/>
        <w:rPr>
          <w:sz w:val="24"/>
          <w:szCs w:val="24"/>
        </w:rPr>
      </w:pPr>
      <w:r>
        <w:rPr>
          <w:b/>
          <w:bCs/>
          <w:sz w:val="40"/>
          <w:szCs w:val="40"/>
        </w:rPr>
        <w:tab/>
      </w:r>
      <w:r>
        <w:rPr>
          <w:b/>
          <w:bCs/>
          <w:sz w:val="40"/>
          <w:szCs w:val="40"/>
        </w:rPr>
        <w:tab/>
      </w:r>
      <w:r>
        <w:rPr>
          <w:b/>
          <w:bCs/>
          <w:sz w:val="40"/>
          <w:szCs w:val="40"/>
        </w:rPr>
        <w:tab/>
      </w:r>
      <w:r w:rsidRPr="00687C01">
        <w:rPr>
          <w:sz w:val="24"/>
          <w:szCs w:val="24"/>
        </w:rPr>
        <w:t>1.VS Code</w:t>
      </w:r>
    </w:p>
    <w:p w14:paraId="2B4B0BBC" w14:textId="1F90EFC1" w:rsidR="00F63DF0" w:rsidRPr="00687C01" w:rsidRDefault="00F63DF0" w:rsidP="00F63DF0">
      <w:pPr>
        <w:ind w:right="-4649"/>
        <w:rPr>
          <w:sz w:val="24"/>
          <w:szCs w:val="24"/>
        </w:rPr>
      </w:pPr>
      <w:r w:rsidRPr="00687C01">
        <w:rPr>
          <w:sz w:val="24"/>
          <w:szCs w:val="24"/>
        </w:rPr>
        <w:tab/>
      </w:r>
      <w:r w:rsidRPr="00687C01">
        <w:rPr>
          <w:sz w:val="24"/>
          <w:szCs w:val="24"/>
        </w:rPr>
        <w:tab/>
      </w:r>
      <w:r w:rsidRPr="00687C01">
        <w:rPr>
          <w:sz w:val="24"/>
          <w:szCs w:val="24"/>
        </w:rPr>
        <w:tab/>
      </w:r>
      <w:r w:rsidR="00687C01" w:rsidRPr="00687C01">
        <w:rPr>
          <w:sz w:val="24"/>
          <w:szCs w:val="24"/>
        </w:rPr>
        <w:t>2</w:t>
      </w:r>
      <w:r w:rsidRPr="00687C01">
        <w:rPr>
          <w:sz w:val="24"/>
          <w:szCs w:val="24"/>
        </w:rPr>
        <w:t>.Xampp</w:t>
      </w:r>
    </w:p>
    <w:p w14:paraId="43D847F9" w14:textId="400CB158" w:rsidR="00687C01" w:rsidRPr="00687C01" w:rsidRDefault="00687C01" w:rsidP="00F63DF0">
      <w:pPr>
        <w:ind w:right="-4649"/>
        <w:rPr>
          <w:b/>
          <w:bCs/>
          <w:sz w:val="28"/>
          <w:szCs w:val="28"/>
        </w:rPr>
      </w:pPr>
      <w:r w:rsidRPr="00687C01">
        <w:rPr>
          <w:b/>
          <w:bCs/>
          <w:sz w:val="28"/>
          <w:szCs w:val="28"/>
        </w:rPr>
        <w:t>Server:</w:t>
      </w:r>
    </w:p>
    <w:p w14:paraId="41FC58AE" w14:textId="638965F7" w:rsidR="00687C01" w:rsidRDefault="00687C01" w:rsidP="00F63DF0">
      <w:pPr>
        <w:ind w:right="-4649"/>
        <w:rPr>
          <w:sz w:val="28"/>
          <w:szCs w:val="28"/>
        </w:rPr>
      </w:pPr>
      <w:r>
        <w:rPr>
          <w:b/>
          <w:bCs/>
          <w:sz w:val="40"/>
          <w:szCs w:val="40"/>
        </w:rPr>
        <w:tab/>
      </w:r>
      <w:r>
        <w:rPr>
          <w:b/>
          <w:bCs/>
          <w:sz w:val="40"/>
          <w:szCs w:val="40"/>
        </w:rPr>
        <w:tab/>
      </w:r>
      <w:r>
        <w:rPr>
          <w:b/>
          <w:bCs/>
          <w:sz w:val="40"/>
          <w:szCs w:val="40"/>
        </w:rPr>
        <w:tab/>
      </w:r>
      <w:r w:rsidRPr="00687C01">
        <w:rPr>
          <w:sz w:val="28"/>
          <w:szCs w:val="28"/>
        </w:rPr>
        <w:t>1.Apache</w:t>
      </w:r>
    </w:p>
    <w:p w14:paraId="2919B2C3" w14:textId="59EBAA3F" w:rsidR="000B3D46" w:rsidRDefault="000B3D46" w:rsidP="00F63DF0">
      <w:pPr>
        <w:ind w:right="-4649"/>
        <w:rPr>
          <w:sz w:val="28"/>
          <w:szCs w:val="28"/>
        </w:rPr>
      </w:pPr>
    </w:p>
    <w:p w14:paraId="40EF10B2" w14:textId="2E606664" w:rsidR="000B3D46" w:rsidRDefault="000B3D46" w:rsidP="00F63DF0">
      <w:pPr>
        <w:ind w:right="-4649"/>
        <w:rPr>
          <w:sz w:val="28"/>
          <w:szCs w:val="28"/>
        </w:rPr>
      </w:pPr>
    </w:p>
    <w:p w14:paraId="4344C91E" w14:textId="09D57E88" w:rsidR="000B3D46" w:rsidRPr="000B3D46" w:rsidRDefault="000B3D46" w:rsidP="00F63DF0">
      <w:pPr>
        <w:ind w:right="-4649"/>
        <w:rPr>
          <w:b/>
          <w:bCs/>
          <w:sz w:val="28"/>
          <w:szCs w:val="28"/>
        </w:rPr>
      </w:pPr>
      <w:r w:rsidRPr="000B3D46">
        <w:rPr>
          <w:b/>
          <w:bCs/>
          <w:sz w:val="28"/>
          <w:szCs w:val="28"/>
        </w:rPr>
        <w:t>Modules:</w:t>
      </w:r>
    </w:p>
    <w:p w14:paraId="00222E68" w14:textId="77777777" w:rsidR="009E477A" w:rsidRDefault="009E477A" w:rsidP="00E03180">
      <w:pPr>
        <w:ind w:right="-4649"/>
        <w:rPr>
          <w:b/>
          <w:bCs/>
          <w:sz w:val="28"/>
          <w:szCs w:val="28"/>
        </w:rPr>
      </w:pPr>
    </w:p>
    <w:p w14:paraId="41F2BA2A" w14:textId="77777777" w:rsidR="00782504" w:rsidRDefault="00782504" w:rsidP="00782504">
      <w:pPr>
        <w:ind w:right="-4649"/>
        <w:rPr>
          <w:b/>
          <w:bCs/>
          <w:sz w:val="28"/>
          <w:szCs w:val="28"/>
          <w:lang w:val="en-IN"/>
        </w:rPr>
      </w:pPr>
      <w:r w:rsidRPr="00782504">
        <w:rPr>
          <w:b/>
          <w:bCs/>
          <w:sz w:val="28"/>
          <w:szCs w:val="28"/>
          <w:lang w:val="en-IN"/>
        </w:rPr>
        <w:t>1.Registration Page:</w:t>
      </w:r>
    </w:p>
    <w:p w14:paraId="0F0409E1" w14:textId="77777777" w:rsidR="005649D5" w:rsidRPr="00782504" w:rsidRDefault="005649D5" w:rsidP="00782504">
      <w:pPr>
        <w:ind w:right="-4649"/>
        <w:rPr>
          <w:b/>
          <w:bCs/>
          <w:sz w:val="28"/>
          <w:szCs w:val="28"/>
          <w:lang w:val="en-IN"/>
        </w:rPr>
      </w:pPr>
    </w:p>
    <w:p w14:paraId="4F9370E2" w14:textId="0B78663C" w:rsidR="00AB57F6" w:rsidRDefault="00782504" w:rsidP="00782504">
      <w:pPr>
        <w:ind w:right="-4649"/>
        <w:rPr>
          <w:sz w:val="24"/>
          <w:szCs w:val="24"/>
          <w:lang w:val="en-IN"/>
        </w:rPr>
      </w:pPr>
      <w:r w:rsidRPr="00782504">
        <w:rPr>
          <w:sz w:val="24"/>
          <w:szCs w:val="24"/>
          <w:lang w:val="en-IN"/>
        </w:rPr>
        <w:t xml:space="preserve">Registration Page is used for </w:t>
      </w:r>
      <w:r w:rsidR="00393D46">
        <w:rPr>
          <w:sz w:val="24"/>
          <w:szCs w:val="24"/>
          <w:lang w:val="en-IN"/>
        </w:rPr>
        <w:t>u</w:t>
      </w:r>
      <w:r w:rsidRPr="00782504">
        <w:rPr>
          <w:sz w:val="24"/>
          <w:szCs w:val="24"/>
          <w:lang w:val="en-IN"/>
        </w:rPr>
        <w:t xml:space="preserve">ser </w:t>
      </w:r>
      <w:r w:rsidR="00393D46">
        <w:rPr>
          <w:sz w:val="24"/>
          <w:szCs w:val="24"/>
          <w:lang w:val="en-IN"/>
        </w:rPr>
        <w:t xml:space="preserve">to </w:t>
      </w:r>
      <w:r w:rsidRPr="00782504">
        <w:rPr>
          <w:sz w:val="24"/>
          <w:szCs w:val="24"/>
          <w:lang w:val="en-IN"/>
        </w:rPr>
        <w:t xml:space="preserve">successfully registered in our website </w:t>
      </w:r>
      <w:r w:rsidR="00393D46">
        <w:rPr>
          <w:sz w:val="24"/>
          <w:szCs w:val="24"/>
          <w:lang w:val="en-IN"/>
        </w:rPr>
        <w:t xml:space="preserve">which </w:t>
      </w:r>
      <w:r w:rsidRPr="00782504">
        <w:rPr>
          <w:sz w:val="24"/>
          <w:szCs w:val="24"/>
          <w:lang w:val="en-IN"/>
        </w:rPr>
        <w:t xml:space="preserve">means </w:t>
      </w:r>
      <w:r w:rsidR="00393D46">
        <w:rPr>
          <w:sz w:val="24"/>
          <w:szCs w:val="24"/>
          <w:lang w:val="en-IN"/>
        </w:rPr>
        <w:t xml:space="preserve">that </w:t>
      </w:r>
      <w:r w:rsidRPr="00782504">
        <w:rPr>
          <w:sz w:val="24"/>
          <w:szCs w:val="24"/>
          <w:lang w:val="en-IN"/>
        </w:rPr>
        <w:t xml:space="preserve">after registration </w:t>
      </w:r>
    </w:p>
    <w:p w14:paraId="17DCC2CA" w14:textId="1993A0FB" w:rsidR="00782504" w:rsidRPr="002329A3" w:rsidRDefault="00782504" w:rsidP="00782504">
      <w:pPr>
        <w:ind w:right="-4649"/>
        <w:rPr>
          <w:sz w:val="24"/>
          <w:szCs w:val="24"/>
          <w:lang w:val="en-IN"/>
        </w:rPr>
      </w:pPr>
      <w:r w:rsidRPr="00782504">
        <w:rPr>
          <w:sz w:val="24"/>
          <w:szCs w:val="24"/>
          <w:lang w:val="en-IN"/>
        </w:rPr>
        <w:t>user have permission for using this website.</w:t>
      </w:r>
    </w:p>
    <w:p w14:paraId="70766E9A" w14:textId="77777777" w:rsidR="003C07FA" w:rsidRPr="002329A3" w:rsidRDefault="003C07FA" w:rsidP="00782504">
      <w:pPr>
        <w:ind w:right="-4649"/>
        <w:rPr>
          <w:sz w:val="24"/>
          <w:szCs w:val="24"/>
          <w:lang w:val="en-IN"/>
        </w:rPr>
      </w:pPr>
    </w:p>
    <w:p w14:paraId="5046BC11" w14:textId="77777777" w:rsidR="003C07FA" w:rsidRDefault="003C07FA" w:rsidP="00782504">
      <w:pPr>
        <w:ind w:right="-4649"/>
        <w:rPr>
          <w:b/>
          <w:bCs/>
          <w:sz w:val="28"/>
          <w:szCs w:val="28"/>
          <w:lang w:val="en-IN"/>
        </w:rPr>
      </w:pPr>
    </w:p>
    <w:p w14:paraId="3DFC6B2B" w14:textId="77777777" w:rsidR="003C07FA" w:rsidRPr="00782504" w:rsidRDefault="003C07FA" w:rsidP="00782504">
      <w:pPr>
        <w:ind w:right="-4649"/>
        <w:rPr>
          <w:b/>
          <w:bCs/>
          <w:sz w:val="28"/>
          <w:szCs w:val="28"/>
          <w:lang w:val="en-IN"/>
        </w:rPr>
      </w:pPr>
    </w:p>
    <w:p w14:paraId="5E7BA336" w14:textId="2AF225E4" w:rsidR="00ED186F" w:rsidRDefault="003C07FA" w:rsidP="00E03180">
      <w:pPr>
        <w:ind w:right="-4649"/>
        <w:rPr>
          <w:b/>
          <w:bCs/>
          <w:sz w:val="28"/>
          <w:szCs w:val="28"/>
        </w:rPr>
      </w:pPr>
      <w:r>
        <w:rPr>
          <w:b/>
          <w:bCs/>
          <w:noProof/>
          <w:sz w:val="28"/>
          <w:szCs w:val="28"/>
        </w:rPr>
        <w:lastRenderedPageBreak/>
        <w:drawing>
          <wp:inline distT="0" distB="0" distL="0" distR="0" wp14:anchorId="26A458AC" wp14:editId="345D5AA2">
            <wp:extent cx="4276725" cy="2271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412" cy="2307455"/>
                    </a:xfrm>
                    <a:prstGeom prst="rect">
                      <a:avLst/>
                    </a:prstGeom>
                  </pic:spPr>
                </pic:pic>
              </a:graphicData>
            </a:graphic>
          </wp:inline>
        </w:drawing>
      </w:r>
    </w:p>
    <w:p w14:paraId="4E168FE9" w14:textId="77777777" w:rsidR="005649D5" w:rsidRDefault="005649D5" w:rsidP="00E03180">
      <w:pPr>
        <w:ind w:right="-4649"/>
        <w:rPr>
          <w:b/>
          <w:bCs/>
          <w:sz w:val="28"/>
          <w:szCs w:val="28"/>
        </w:rPr>
      </w:pPr>
    </w:p>
    <w:p w14:paraId="3B1CFEBF" w14:textId="77777777" w:rsidR="005649D5" w:rsidRDefault="005649D5" w:rsidP="00E03180">
      <w:pPr>
        <w:ind w:right="-4649"/>
        <w:rPr>
          <w:b/>
          <w:bCs/>
          <w:sz w:val="28"/>
          <w:szCs w:val="28"/>
        </w:rPr>
      </w:pPr>
    </w:p>
    <w:p w14:paraId="2D53BD38" w14:textId="77777777" w:rsidR="004B139D" w:rsidRDefault="004B139D" w:rsidP="004B139D">
      <w:pPr>
        <w:ind w:right="-4649"/>
        <w:rPr>
          <w:b/>
          <w:bCs/>
          <w:sz w:val="28"/>
          <w:szCs w:val="28"/>
          <w:lang w:val="en-IN"/>
        </w:rPr>
      </w:pPr>
      <w:r w:rsidRPr="004B139D">
        <w:rPr>
          <w:b/>
          <w:bCs/>
          <w:sz w:val="28"/>
          <w:szCs w:val="28"/>
          <w:lang w:val="en-IN"/>
        </w:rPr>
        <w:t>2.Login Page:</w:t>
      </w:r>
    </w:p>
    <w:p w14:paraId="290201EC" w14:textId="77777777" w:rsidR="005649D5" w:rsidRPr="004B139D" w:rsidRDefault="005649D5" w:rsidP="004B139D">
      <w:pPr>
        <w:ind w:right="-4649"/>
        <w:rPr>
          <w:b/>
          <w:bCs/>
          <w:sz w:val="28"/>
          <w:szCs w:val="28"/>
          <w:lang w:val="en-IN"/>
        </w:rPr>
      </w:pPr>
    </w:p>
    <w:p w14:paraId="50AF043D" w14:textId="77777777" w:rsidR="00AB57F6" w:rsidRDefault="004B139D" w:rsidP="004B139D">
      <w:pPr>
        <w:ind w:right="-4649"/>
        <w:rPr>
          <w:sz w:val="24"/>
          <w:szCs w:val="24"/>
          <w:lang w:val="en-IN"/>
        </w:rPr>
      </w:pPr>
      <w:r w:rsidRPr="004B139D">
        <w:rPr>
          <w:sz w:val="24"/>
          <w:szCs w:val="24"/>
          <w:lang w:val="en-IN"/>
        </w:rPr>
        <w:t xml:space="preserve">Login Page is used for user successfully login in our website, it means after filling email and password </w:t>
      </w:r>
    </w:p>
    <w:p w14:paraId="008EC758" w14:textId="65426782" w:rsidR="004B139D" w:rsidRPr="005649D5" w:rsidRDefault="004B139D" w:rsidP="004B139D">
      <w:pPr>
        <w:ind w:right="-4649"/>
        <w:rPr>
          <w:sz w:val="24"/>
          <w:szCs w:val="24"/>
          <w:lang w:val="en-IN"/>
        </w:rPr>
      </w:pPr>
      <w:r w:rsidRPr="004B139D">
        <w:rPr>
          <w:sz w:val="24"/>
          <w:szCs w:val="24"/>
          <w:lang w:val="en-IN"/>
        </w:rPr>
        <w:t>go to home page and visit website in detail. It is also used for remove unauthorised person.</w:t>
      </w:r>
    </w:p>
    <w:p w14:paraId="5D9F88E9" w14:textId="77777777" w:rsidR="004B139D" w:rsidRPr="004B139D" w:rsidRDefault="004B139D" w:rsidP="004B139D">
      <w:pPr>
        <w:ind w:right="-4649"/>
        <w:rPr>
          <w:b/>
          <w:bCs/>
          <w:sz w:val="28"/>
          <w:szCs w:val="28"/>
          <w:lang w:val="en-IN"/>
        </w:rPr>
      </w:pPr>
    </w:p>
    <w:p w14:paraId="297D9DD6" w14:textId="24018271" w:rsidR="00E46947" w:rsidRPr="0093627E" w:rsidRDefault="004B139D" w:rsidP="00E03180">
      <w:pPr>
        <w:ind w:right="-4649"/>
        <w:rPr>
          <w:b/>
          <w:bCs/>
          <w:sz w:val="28"/>
          <w:szCs w:val="28"/>
        </w:rPr>
      </w:pPr>
      <w:r>
        <w:rPr>
          <w:b/>
          <w:bCs/>
          <w:noProof/>
          <w:sz w:val="28"/>
          <w:szCs w:val="28"/>
        </w:rPr>
        <w:drawing>
          <wp:inline distT="0" distB="0" distL="0" distR="0" wp14:anchorId="68F5F972" wp14:editId="1AB638E4">
            <wp:extent cx="5114644" cy="2607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075" cy="2620402"/>
                    </a:xfrm>
                    <a:prstGeom prst="rect">
                      <a:avLst/>
                    </a:prstGeom>
                  </pic:spPr>
                </pic:pic>
              </a:graphicData>
            </a:graphic>
          </wp:inline>
        </w:drawing>
      </w:r>
    </w:p>
    <w:p w14:paraId="13D5D7A6" w14:textId="77777777" w:rsidR="00E03180" w:rsidRDefault="00E03180" w:rsidP="00E03180">
      <w:pPr>
        <w:ind w:right="-62"/>
        <w:rPr>
          <w:b/>
          <w:spacing w:val="1"/>
          <w:sz w:val="28"/>
          <w:szCs w:val="28"/>
        </w:rPr>
      </w:pPr>
    </w:p>
    <w:p w14:paraId="74504531" w14:textId="77777777" w:rsidR="00B03B25" w:rsidRDefault="00B03B25">
      <w:pPr>
        <w:spacing w:line="200" w:lineRule="exact"/>
      </w:pPr>
    </w:p>
    <w:p w14:paraId="35F0F1B1" w14:textId="77777777" w:rsidR="00B03B25" w:rsidRDefault="00B03B25">
      <w:pPr>
        <w:spacing w:before="2" w:line="140" w:lineRule="exact"/>
        <w:rPr>
          <w:sz w:val="14"/>
          <w:szCs w:val="14"/>
        </w:rPr>
      </w:pPr>
    </w:p>
    <w:p w14:paraId="7774E605" w14:textId="5F79645E" w:rsidR="00B03B25" w:rsidRPr="000B3D46" w:rsidRDefault="0095609F" w:rsidP="000B3D46">
      <w:pPr>
        <w:rPr>
          <w:sz w:val="28"/>
          <w:szCs w:val="28"/>
        </w:rPr>
      </w:pPr>
      <w:r w:rsidRPr="000B3D46">
        <w:rPr>
          <w:b/>
          <w:sz w:val="28"/>
          <w:szCs w:val="28"/>
        </w:rPr>
        <w:t xml:space="preserve"> </w:t>
      </w:r>
      <w:r w:rsidR="002D1EA6" w:rsidRPr="000B3D46">
        <w:rPr>
          <w:b/>
          <w:sz w:val="28"/>
          <w:szCs w:val="28"/>
        </w:rPr>
        <w:t>Use of Languages</w:t>
      </w:r>
    </w:p>
    <w:p w14:paraId="701719E9" w14:textId="746F2D81" w:rsidR="00B03B25" w:rsidRDefault="00F87635" w:rsidP="00813756">
      <w:pPr>
        <w:spacing w:before="29" w:line="400" w:lineRule="exact"/>
        <w:ind w:left="100" w:right="107"/>
        <w:rPr>
          <w:sz w:val="24"/>
          <w:szCs w:val="24"/>
        </w:rPr>
      </w:pPr>
      <w:r>
        <w:rPr>
          <w:sz w:val="24"/>
          <w:szCs w:val="24"/>
        </w:rPr>
        <w:t xml:space="preserve">This Website is covered </w:t>
      </w:r>
      <w:r w:rsidR="00156208">
        <w:rPr>
          <w:sz w:val="24"/>
          <w:szCs w:val="24"/>
        </w:rPr>
        <w:t>two ends:</w:t>
      </w:r>
      <w:proofErr w:type="gramStart"/>
      <w:r w:rsidR="00156208">
        <w:rPr>
          <w:sz w:val="24"/>
          <w:szCs w:val="24"/>
        </w:rPr>
        <w:t>1.FrontEnd</w:t>
      </w:r>
      <w:proofErr w:type="gramEnd"/>
      <w:r w:rsidR="00156208">
        <w:rPr>
          <w:sz w:val="24"/>
          <w:szCs w:val="24"/>
        </w:rPr>
        <w:t xml:space="preserve"> and 2.Backend</w:t>
      </w:r>
    </w:p>
    <w:p w14:paraId="54151DC0" w14:textId="6B900C84" w:rsidR="00156208" w:rsidRDefault="00156208" w:rsidP="00813756">
      <w:pPr>
        <w:spacing w:before="29" w:line="400" w:lineRule="exact"/>
        <w:ind w:left="100" w:right="107"/>
        <w:rPr>
          <w:sz w:val="24"/>
          <w:szCs w:val="24"/>
        </w:rPr>
      </w:pPr>
      <w:r>
        <w:rPr>
          <w:sz w:val="24"/>
          <w:szCs w:val="24"/>
        </w:rPr>
        <w:t>Fron</w:t>
      </w:r>
      <w:r w:rsidR="005E66DA">
        <w:rPr>
          <w:sz w:val="24"/>
          <w:szCs w:val="24"/>
        </w:rPr>
        <w:t>tend</w:t>
      </w:r>
    </w:p>
    <w:p w14:paraId="4149E2ED" w14:textId="77777777" w:rsidR="00B03B25" w:rsidRDefault="00B03B25">
      <w:pPr>
        <w:spacing w:before="7" w:line="120" w:lineRule="exact"/>
        <w:rPr>
          <w:sz w:val="13"/>
          <w:szCs w:val="13"/>
        </w:rPr>
      </w:pPr>
    </w:p>
    <w:p w14:paraId="3584DC92" w14:textId="03A7335A" w:rsidR="0073274B" w:rsidRDefault="005640A6">
      <w:pPr>
        <w:ind w:left="1180"/>
        <w:rPr>
          <w:spacing w:val="-3"/>
          <w:sz w:val="24"/>
          <w:szCs w:val="24"/>
        </w:rPr>
      </w:pPr>
      <w:r>
        <w:rPr>
          <w:spacing w:val="-3"/>
          <w:sz w:val="24"/>
          <w:szCs w:val="24"/>
        </w:rPr>
        <w:t>1.HTML</w:t>
      </w:r>
    </w:p>
    <w:p w14:paraId="332BFE94" w14:textId="62BC5E81" w:rsidR="005640A6" w:rsidRDefault="005640A6">
      <w:pPr>
        <w:ind w:left="1180"/>
        <w:rPr>
          <w:spacing w:val="-3"/>
          <w:sz w:val="24"/>
          <w:szCs w:val="24"/>
        </w:rPr>
      </w:pPr>
      <w:r>
        <w:rPr>
          <w:spacing w:val="-3"/>
          <w:sz w:val="24"/>
          <w:szCs w:val="24"/>
        </w:rPr>
        <w:lastRenderedPageBreak/>
        <w:t>2.CSS</w:t>
      </w:r>
    </w:p>
    <w:p w14:paraId="76F543AE" w14:textId="720C5621" w:rsidR="005640A6" w:rsidRDefault="005640A6">
      <w:pPr>
        <w:ind w:left="1180"/>
        <w:rPr>
          <w:spacing w:val="-3"/>
          <w:sz w:val="24"/>
          <w:szCs w:val="24"/>
        </w:rPr>
      </w:pPr>
      <w:r>
        <w:rPr>
          <w:spacing w:val="-3"/>
          <w:sz w:val="24"/>
          <w:szCs w:val="24"/>
        </w:rPr>
        <w:t>3.JavaScript</w:t>
      </w:r>
    </w:p>
    <w:p w14:paraId="5CBF9CE1" w14:textId="45D49813" w:rsidR="005640A6" w:rsidRDefault="005640A6" w:rsidP="005640A6">
      <w:pPr>
        <w:rPr>
          <w:spacing w:val="-3"/>
          <w:sz w:val="24"/>
          <w:szCs w:val="24"/>
        </w:rPr>
      </w:pPr>
      <w:r>
        <w:rPr>
          <w:spacing w:val="-3"/>
          <w:sz w:val="24"/>
          <w:szCs w:val="24"/>
        </w:rPr>
        <w:t>Backend</w:t>
      </w:r>
    </w:p>
    <w:p w14:paraId="329F4FFE" w14:textId="3BA94803" w:rsidR="002D68EC" w:rsidRDefault="002D68EC" w:rsidP="005640A6">
      <w:pPr>
        <w:rPr>
          <w:spacing w:val="-3"/>
          <w:sz w:val="24"/>
          <w:szCs w:val="24"/>
        </w:rPr>
      </w:pPr>
      <w:r>
        <w:rPr>
          <w:spacing w:val="-3"/>
          <w:sz w:val="24"/>
          <w:szCs w:val="24"/>
        </w:rPr>
        <w:tab/>
        <w:t xml:space="preserve">        1.PHP</w:t>
      </w:r>
    </w:p>
    <w:p w14:paraId="70D1F1FA" w14:textId="02D1EC55" w:rsidR="002D68EC" w:rsidRDefault="002D68EC" w:rsidP="005640A6">
      <w:pPr>
        <w:rPr>
          <w:spacing w:val="-3"/>
          <w:sz w:val="24"/>
          <w:szCs w:val="24"/>
        </w:rPr>
      </w:pPr>
      <w:r>
        <w:rPr>
          <w:spacing w:val="-3"/>
          <w:sz w:val="24"/>
          <w:szCs w:val="24"/>
        </w:rPr>
        <w:tab/>
        <w:t xml:space="preserve">        2.MYSQL</w:t>
      </w:r>
      <w:r w:rsidR="00B1083A">
        <w:rPr>
          <w:spacing w:val="-3"/>
          <w:sz w:val="24"/>
          <w:szCs w:val="24"/>
        </w:rPr>
        <w:t xml:space="preserve"> using </w:t>
      </w:r>
      <w:proofErr w:type="spellStart"/>
      <w:r w:rsidR="00B1083A">
        <w:rPr>
          <w:spacing w:val="-3"/>
          <w:sz w:val="24"/>
          <w:szCs w:val="24"/>
        </w:rPr>
        <w:t>Xampp</w:t>
      </w:r>
      <w:proofErr w:type="spellEnd"/>
      <w:r w:rsidR="00B1083A">
        <w:rPr>
          <w:spacing w:val="-3"/>
          <w:sz w:val="24"/>
          <w:szCs w:val="24"/>
        </w:rPr>
        <w:t xml:space="preserve"> Server</w:t>
      </w:r>
    </w:p>
    <w:p w14:paraId="3147ADAA" w14:textId="77777777" w:rsidR="005E66DA" w:rsidRDefault="005E66DA" w:rsidP="005640A6">
      <w:pPr>
        <w:rPr>
          <w:spacing w:val="-3"/>
          <w:sz w:val="24"/>
          <w:szCs w:val="24"/>
        </w:rPr>
      </w:pPr>
    </w:p>
    <w:p w14:paraId="567325FD" w14:textId="44A1E96B" w:rsidR="005E66DA" w:rsidRDefault="005E66DA" w:rsidP="005640A6">
      <w:pPr>
        <w:rPr>
          <w:spacing w:val="-3"/>
          <w:sz w:val="24"/>
          <w:szCs w:val="24"/>
        </w:rPr>
      </w:pPr>
      <w:r>
        <w:rPr>
          <w:spacing w:val="-3"/>
          <w:sz w:val="24"/>
          <w:szCs w:val="24"/>
        </w:rPr>
        <w:tab/>
      </w:r>
      <w:r>
        <w:rPr>
          <w:spacing w:val="-3"/>
          <w:sz w:val="24"/>
          <w:szCs w:val="24"/>
        </w:rPr>
        <w:tab/>
      </w:r>
    </w:p>
    <w:p w14:paraId="02B8A1C3" w14:textId="77777777" w:rsidR="005E66DA" w:rsidRPr="005640A6" w:rsidRDefault="005E66DA" w:rsidP="005640A6">
      <w:pPr>
        <w:rPr>
          <w:spacing w:val="-3"/>
          <w:sz w:val="24"/>
          <w:szCs w:val="24"/>
        </w:rPr>
      </w:pPr>
    </w:p>
    <w:p w14:paraId="7CBE4403" w14:textId="0872916B" w:rsidR="00D733BF" w:rsidRPr="00D733BF" w:rsidRDefault="00D733BF" w:rsidP="00D733BF">
      <w:pPr>
        <w:ind w:left="3340" w:firstLine="260"/>
        <w:rPr>
          <w:b/>
          <w:bCs/>
          <w:sz w:val="36"/>
          <w:szCs w:val="36"/>
        </w:rPr>
      </w:pPr>
      <w:r>
        <w:rPr>
          <w:b/>
          <w:bCs/>
          <w:sz w:val="36"/>
          <w:szCs w:val="36"/>
        </w:rPr>
        <w:t xml:space="preserve">  </w:t>
      </w:r>
      <w:r w:rsidRPr="00D733BF">
        <w:rPr>
          <w:b/>
          <w:bCs/>
          <w:sz w:val="36"/>
          <w:szCs w:val="36"/>
        </w:rPr>
        <w:t>Chapter 3</w:t>
      </w:r>
    </w:p>
    <w:p w14:paraId="35F1C2FA" w14:textId="77777777" w:rsidR="00D733BF" w:rsidRDefault="00D733BF" w:rsidP="00D733BF">
      <w:pPr>
        <w:ind w:left="2620" w:firstLine="260"/>
        <w:rPr>
          <w:b/>
          <w:bCs/>
          <w:sz w:val="40"/>
          <w:szCs w:val="40"/>
        </w:rPr>
      </w:pPr>
    </w:p>
    <w:p w14:paraId="13E37727" w14:textId="73AFAFA2" w:rsidR="00D733BF" w:rsidRPr="00D733BF" w:rsidRDefault="00D733BF" w:rsidP="00D733BF">
      <w:pPr>
        <w:ind w:left="2620" w:firstLine="260"/>
        <w:rPr>
          <w:b/>
          <w:bCs/>
          <w:sz w:val="40"/>
          <w:szCs w:val="40"/>
        </w:rPr>
      </w:pPr>
      <w:r w:rsidRPr="00D733BF">
        <w:rPr>
          <w:b/>
          <w:bCs/>
          <w:sz w:val="40"/>
          <w:szCs w:val="40"/>
        </w:rPr>
        <w:t xml:space="preserve">Need and Significance </w:t>
      </w:r>
    </w:p>
    <w:p w14:paraId="5C8F89A5" w14:textId="27D805BA" w:rsidR="00190F53" w:rsidRPr="00D733BF" w:rsidRDefault="00D733BF" w:rsidP="00D733BF">
      <w:pPr>
        <w:ind w:left="2160"/>
        <w:rPr>
          <w:b/>
          <w:bCs/>
          <w:sz w:val="40"/>
          <w:szCs w:val="40"/>
        </w:rPr>
      </w:pPr>
      <w:r w:rsidRPr="00D733BF">
        <w:rPr>
          <w:b/>
          <w:bCs/>
          <w:sz w:val="40"/>
          <w:szCs w:val="40"/>
        </w:rPr>
        <w:t xml:space="preserve">     </w:t>
      </w:r>
    </w:p>
    <w:p w14:paraId="69D2084C" w14:textId="5A458B06" w:rsidR="00100C29" w:rsidRPr="00D733BF" w:rsidRDefault="00100C29" w:rsidP="00D733BF">
      <w:pPr>
        <w:ind w:left="12240"/>
        <w:rPr>
          <w:b/>
          <w:bCs/>
          <w:sz w:val="36"/>
          <w:szCs w:val="36"/>
        </w:rPr>
      </w:pPr>
    </w:p>
    <w:p w14:paraId="00388486" w14:textId="77777777" w:rsidR="00FE0F06" w:rsidRDefault="00FE0F06" w:rsidP="00132A61">
      <w:pPr>
        <w:ind w:left="720" w:hanging="720"/>
        <w:rPr>
          <w:b/>
          <w:bCs/>
          <w:sz w:val="28"/>
          <w:szCs w:val="28"/>
        </w:rPr>
      </w:pPr>
    </w:p>
    <w:p w14:paraId="4F25B391" w14:textId="34B4B7DB" w:rsidR="00FE0F06" w:rsidRDefault="00FE0F06" w:rsidP="00FE0F06">
      <w:pPr>
        <w:ind w:left="720" w:hanging="720"/>
        <w:rPr>
          <w:b/>
          <w:bCs/>
          <w:sz w:val="28"/>
          <w:szCs w:val="28"/>
        </w:rPr>
      </w:pPr>
      <w:r>
        <w:rPr>
          <w:b/>
          <w:bCs/>
          <w:sz w:val="28"/>
          <w:szCs w:val="28"/>
        </w:rPr>
        <w:t>Needs</w:t>
      </w:r>
    </w:p>
    <w:p w14:paraId="19083DBD" w14:textId="77777777" w:rsidR="00FE0F06" w:rsidRDefault="00FE0F06" w:rsidP="00FE0F06">
      <w:pPr>
        <w:ind w:left="720" w:hanging="720"/>
        <w:rPr>
          <w:b/>
          <w:bCs/>
          <w:sz w:val="28"/>
          <w:szCs w:val="28"/>
        </w:rPr>
      </w:pPr>
    </w:p>
    <w:p w14:paraId="3C14D57F" w14:textId="7AC41FE6" w:rsidR="00190F53" w:rsidRPr="004B2F18" w:rsidRDefault="006B1188" w:rsidP="006B1188">
      <w:pPr>
        <w:rPr>
          <w:sz w:val="24"/>
          <w:szCs w:val="24"/>
        </w:rPr>
      </w:pPr>
      <w:r w:rsidRPr="004B2F18">
        <w:rPr>
          <w:sz w:val="24"/>
          <w:szCs w:val="24"/>
        </w:rPr>
        <w:t>There are many reasons</w:t>
      </w:r>
      <w:r w:rsidR="00F66552" w:rsidRPr="004B2F18">
        <w:rPr>
          <w:sz w:val="24"/>
          <w:szCs w:val="24"/>
        </w:rPr>
        <w:t xml:space="preserve"> patients need blood. A common misunderstanding about blood usage is that </w:t>
      </w:r>
      <w:proofErr w:type="spellStart"/>
      <w:r w:rsidR="00F66552" w:rsidRPr="004B2F18">
        <w:rPr>
          <w:sz w:val="24"/>
          <w:szCs w:val="24"/>
        </w:rPr>
        <w:t>accidient</w:t>
      </w:r>
      <w:proofErr w:type="spellEnd"/>
      <w:r w:rsidR="00624775" w:rsidRPr="004B2F18">
        <w:rPr>
          <w:sz w:val="24"/>
          <w:szCs w:val="24"/>
        </w:rPr>
        <w:t xml:space="preserve"> victims are the patients who use the most blood.</w:t>
      </w:r>
      <w:r w:rsidR="00933C37" w:rsidRPr="004B2F18">
        <w:rPr>
          <w:sz w:val="24"/>
          <w:szCs w:val="24"/>
        </w:rPr>
        <w:t xml:space="preserve"> </w:t>
      </w:r>
      <w:r w:rsidR="00624775" w:rsidRPr="004B2F18">
        <w:rPr>
          <w:sz w:val="24"/>
          <w:szCs w:val="24"/>
        </w:rPr>
        <w:t>Ac</w:t>
      </w:r>
      <w:r w:rsidR="00933C37" w:rsidRPr="004B2F18">
        <w:rPr>
          <w:sz w:val="24"/>
          <w:szCs w:val="24"/>
        </w:rPr>
        <w:t>tually, people needed the most blood</w:t>
      </w:r>
      <w:r w:rsidR="00EB7B46" w:rsidRPr="004B2F18">
        <w:rPr>
          <w:sz w:val="24"/>
          <w:szCs w:val="24"/>
        </w:rPr>
        <w:t xml:space="preserve"> include those:</w:t>
      </w:r>
    </w:p>
    <w:p w14:paraId="532E8179" w14:textId="13B5915E" w:rsidR="00EB7B46" w:rsidRPr="004B2F18" w:rsidRDefault="00EB7B46" w:rsidP="006B1188">
      <w:pPr>
        <w:rPr>
          <w:sz w:val="24"/>
          <w:szCs w:val="24"/>
        </w:rPr>
      </w:pPr>
      <w:r w:rsidRPr="004B2F18">
        <w:rPr>
          <w:sz w:val="24"/>
          <w:szCs w:val="24"/>
        </w:rPr>
        <w:t>1.Being treated for cancer</w:t>
      </w:r>
    </w:p>
    <w:p w14:paraId="2556E703" w14:textId="674ED52D" w:rsidR="00EB7B46" w:rsidRPr="004B2F18" w:rsidRDefault="008A3E0B" w:rsidP="006B1188">
      <w:pPr>
        <w:rPr>
          <w:sz w:val="24"/>
          <w:szCs w:val="24"/>
        </w:rPr>
      </w:pPr>
      <w:r w:rsidRPr="004B2F18">
        <w:rPr>
          <w:sz w:val="24"/>
          <w:szCs w:val="24"/>
        </w:rPr>
        <w:t>2.</w:t>
      </w:r>
      <w:r w:rsidR="00EB7B46" w:rsidRPr="004B2F18">
        <w:rPr>
          <w:sz w:val="24"/>
          <w:szCs w:val="24"/>
        </w:rPr>
        <w:t>Undergoing orthopedic</w:t>
      </w:r>
      <w:r w:rsidR="00867913" w:rsidRPr="004B2F18">
        <w:rPr>
          <w:sz w:val="24"/>
          <w:szCs w:val="24"/>
        </w:rPr>
        <w:t xml:space="preserve"> surgeries</w:t>
      </w:r>
    </w:p>
    <w:p w14:paraId="4082F1AE" w14:textId="1569D24B" w:rsidR="00867913" w:rsidRPr="004B2F18" w:rsidRDefault="008A3E0B" w:rsidP="006B1188">
      <w:pPr>
        <w:rPr>
          <w:sz w:val="24"/>
          <w:szCs w:val="24"/>
        </w:rPr>
      </w:pPr>
      <w:r w:rsidRPr="004B2F18">
        <w:rPr>
          <w:sz w:val="24"/>
          <w:szCs w:val="24"/>
        </w:rPr>
        <w:t>3.</w:t>
      </w:r>
      <w:r w:rsidR="00867913" w:rsidRPr="004B2F18">
        <w:rPr>
          <w:sz w:val="24"/>
          <w:szCs w:val="24"/>
        </w:rPr>
        <w:t>Undergoing cardiovascular surgeries</w:t>
      </w:r>
    </w:p>
    <w:p w14:paraId="27A70EA0" w14:textId="1F7DB2AA" w:rsidR="00F24738" w:rsidRDefault="008A3E0B" w:rsidP="006B1188">
      <w:pPr>
        <w:rPr>
          <w:b/>
          <w:bCs/>
          <w:sz w:val="28"/>
          <w:szCs w:val="28"/>
        </w:rPr>
      </w:pPr>
      <w:r w:rsidRPr="004B2F18">
        <w:rPr>
          <w:sz w:val="24"/>
          <w:szCs w:val="24"/>
        </w:rPr>
        <w:t>4.</w:t>
      </w:r>
      <w:r w:rsidR="00F24738" w:rsidRPr="004B2F18">
        <w:rPr>
          <w:sz w:val="24"/>
          <w:szCs w:val="24"/>
        </w:rPr>
        <w:t>Being treated for inherited blood disorders</w:t>
      </w:r>
      <w:r w:rsidR="00F24738">
        <w:rPr>
          <w:b/>
          <w:bCs/>
          <w:sz w:val="28"/>
          <w:szCs w:val="28"/>
        </w:rPr>
        <w:t>.</w:t>
      </w:r>
    </w:p>
    <w:p w14:paraId="7E3E0360" w14:textId="77777777" w:rsidR="004B2F18" w:rsidRDefault="004B2F18" w:rsidP="006B1188">
      <w:pPr>
        <w:rPr>
          <w:b/>
          <w:bCs/>
          <w:sz w:val="28"/>
          <w:szCs w:val="28"/>
        </w:rPr>
      </w:pPr>
    </w:p>
    <w:p w14:paraId="2765B0FB" w14:textId="28215000" w:rsidR="004B2F18" w:rsidRDefault="004B2F18" w:rsidP="006B1188">
      <w:pPr>
        <w:rPr>
          <w:b/>
          <w:bCs/>
          <w:sz w:val="28"/>
          <w:szCs w:val="28"/>
        </w:rPr>
      </w:pPr>
      <w:r>
        <w:rPr>
          <w:b/>
          <w:bCs/>
          <w:sz w:val="28"/>
          <w:szCs w:val="28"/>
        </w:rPr>
        <w:t>Significance:</w:t>
      </w:r>
    </w:p>
    <w:p w14:paraId="2112557D" w14:textId="77777777" w:rsidR="00FE0F06" w:rsidRDefault="00FE0F06" w:rsidP="006B1188">
      <w:pPr>
        <w:rPr>
          <w:b/>
          <w:bCs/>
          <w:sz w:val="28"/>
          <w:szCs w:val="28"/>
        </w:rPr>
      </w:pPr>
    </w:p>
    <w:p w14:paraId="473226D6" w14:textId="0D468900" w:rsidR="00981219" w:rsidRPr="00981219" w:rsidRDefault="00981219" w:rsidP="006B1188">
      <w:pPr>
        <w:rPr>
          <w:sz w:val="24"/>
          <w:szCs w:val="24"/>
        </w:rPr>
      </w:pPr>
      <w:r w:rsidRPr="00981219">
        <w:rPr>
          <w:rFonts w:ascii="Roboto" w:hAnsi="Roboto"/>
          <w:color w:val="111111"/>
          <w:sz w:val="24"/>
          <w:szCs w:val="24"/>
          <w:shd w:val="clear" w:color="auto" w:fill="FFFFFF"/>
        </w:rPr>
        <w:t>Blood donation </w:t>
      </w:r>
      <w:r w:rsidRPr="00981219">
        <w:rPr>
          <w:rStyle w:val="Strong"/>
          <w:rFonts w:ascii="Roboto" w:eastAsiaTheme="majorEastAsia" w:hAnsi="Roboto"/>
          <w:color w:val="111111"/>
          <w:sz w:val="24"/>
          <w:szCs w:val="24"/>
          <w:shd w:val="clear" w:color="auto" w:fill="FFFFFF"/>
        </w:rPr>
        <w:t>keeps the patient alive</w:t>
      </w:r>
      <w:r w:rsidRPr="00981219">
        <w:rPr>
          <w:rFonts w:ascii="Roboto" w:hAnsi="Roboto"/>
          <w:color w:val="111111"/>
          <w:sz w:val="24"/>
          <w:szCs w:val="24"/>
          <w:shd w:val="clear" w:color="auto" w:fill="FFFFFF"/>
        </w:rPr>
        <w:t> by providing a supplementary blood transfusion activity so that they can live a longer life instead of dying from blood loss. In our society with respect for the donor, blood donation is important because it help to replace old blood products into new blood products.</w:t>
      </w:r>
    </w:p>
    <w:p w14:paraId="1F93A24F" w14:textId="77777777" w:rsidR="004B2F18" w:rsidRDefault="004B2F18" w:rsidP="006B1188">
      <w:pPr>
        <w:rPr>
          <w:sz w:val="24"/>
          <w:szCs w:val="24"/>
        </w:rPr>
      </w:pPr>
    </w:p>
    <w:p w14:paraId="2B810EB5" w14:textId="77777777" w:rsidR="00190F53" w:rsidRDefault="00190F53">
      <w:pPr>
        <w:ind w:left="1180"/>
        <w:rPr>
          <w:sz w:val="24"/>
          <w:szCs w:val="24"/>
        </w:rPr>
      </w:pPr>
    </w:p>
    <w:p w14:paraId="46B6C982" w14:textId="77777777" w:rsidR="00190F53" w:rsidRDefault="00190F53">
      <w:pPr>
        <w:ind w:left="1180"/>
        <w:rPr>
          <w:sz w:val="24"/>
          <w:szCs w:val="24"/>
        </w:rPr>
      </w:pPr>
    </w:p>
    <w:p w14:paraId="3360800C" w14:textId="77777777" w:rsidR="00877A8E" w:rsidRDefault="00190F53">
      <w:pPr>
        <w:ind w:left="118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77A8E">
        <w:rPr>
          <w:sz w:val="24"/>
          <w:szCs w:val="24"/>
        </w:rPr>
        <w:t xml:space="preserve">        </w:t>
      </w:r>
    </w:p>
    <w:p w14:paraId="2EE26023" w14:textId="77777777" w:rsidR="00877A8E" w:rsidRDefault="00877A8E">
      <w:pPr>
        <w:ind w:left="1180"/>
        <w:rPr>
          <w:sz w:val="24"/>
          <w:szCs w:val="24"/>
        </w:rPr>
      </w:pPr>
    </w:p>
    <w:p w14:paraId="69B6929A" w14:textId="77777777" w:rsidR="00D733BF" w:rsidRDefault="00566D52">
      <w:pPr>
        <w:ind w:left="1180"/>
        <w:rPr>
          <w:sz w:val="24"/>
          <w:szCs w:val="24"/>
        </w:rPr>
      </w:pPr>
      <w:r>
        <w:rPr>
          <w:sz w:val="24"/>
          <w:szCs w:val="24"/>
        </w:rPr>
        <w:t xml:space="preserve">  </w:t>
      </w:r>
      <w:r w:rsidR="00372B8C">
        <w:rPr>
          <w:sz w:val="24"/>
          <w:szCs w:val="24"/>
        </w:rPr>
        <w:tab/>
      </w:r>
      <w:r w:rsidR="00372B8C">
        <w:rPr>
          <w:sz w:val="24"/>
          <w:szCs w:val="24"/>
        </w:rPr>
        <w:tab/>
      </w:r>
      <w:r w:rsidR="00372B8C">
        <w:rPr>
          <w:sz w:val="24"/>
          <w:szCs w:val="24"/>
        </w:rPr>
        <w:tab/>
      </w:r>
      <w:r w:rsidR="00372B8C">
        <w:rPr>
          <w:sz w:val="24"/>
          <w:szCs w:val="24"/>
        </w:rPr>
        <w:tab/>
      </w:r>
    </w:p>
    <w:p w14:paraId="096273D4" w14:textId="77777777" w:rsidR="00D733BF" w:rsidRDefault="00D733BF">
      <w:pPr>
        <w:ind w:left="1180"/>
        <w:rPr>
          <w:sz w:val="24"/>
          <w:szCs w:val="24"/>
        </w:rPr>
      </w:pPr>
    </w:p>
    <w:p w14:paraId="6BE3721E" w14:textId="77777777" w:rsidR="00D733BF" w:rsidRDefault="00D733BF">
      <w:pPr>
        <w:ind w:left="1180"/>
        <w:rPr>
          <w:sz w:val="24"/>
          <w:szCs w:val="24"/>
        </w:rPr>
      </w:pPr>
    </w:p>
    <w:p w14:paraId="26B25D8B" w14:textId="003049FB" w:rsidR="00FE0F06" w:rsidRPr="00FE0F06" w:rsidRDefault="00D733BF">
      <w:pPr>
        <w:ind w:left="1180"/>
        <w:rPr>
          <w:b/>
          <w:bCs/>
          <w:sz w:val="36"/>
          <w:szCs w:val="36"/>
        </w:rPr>
      </w:pPr>
      <w:r>
        <w:rPr>
          <w:sz w:val="24"/>
          <w:szCs w:val="24"/>
        </w:rPr>
        <w:lastRenderedPageBreak/>
        <w:t xml:space="preserve">                                      </w:t>
      </w:r>
      <w:r w:rsidR="00FE0F06" w:rsidRPr="00FE0F06">
        <w:rPr>
          <w:b/>
          <w:bCs/>
          <w:sz w:val="36"/>
          <w:szCs w:val="36"/>
        </w:rPr>
        <w:t>Chapter 4</w:t>
      </w:r>
    </w:p>
    <w:p w14:paraId="1E5274F7" w14:textId="77777777" w:rsidR="00FE0F06" w:rsidRDefault="00566D52">
      <w:pPr>
        <w:ind w:left="1180"/>
        <w:rPr>
          <w:sz w:val="24"/>
          <w:szCs w:val="24"/>
        </w:rPr>
      </w:pPr>
      <w:r>
        <w:rPr>
          <w:sz w:val="24"/>
          <w:szCs w:val="24"/>
        </w:rPr>
        <w:t xml:space="preserve"> </w:t>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r w:rsidR="00FE0F06">
        <w:rPr>
          <w:sz w:val="24"/>
          <w:szCs w:val="24"/>
        </w:rPr>
        <w:tab/>
      </w:r>
    </w:p>
    <w:p w14:paraId="71B6468B" w14:textId="74C29A15" w:rsidR="00190F53" w:rsidRPr="00372B8C" w:rsidRDefault="00877A8E" w:rsidP="00877A8E">
      <w:pPr>
        <w:rPr>
          <w:b/>
          <w:bCs/>
          <w:sz w:val="40"/>
          <w:szCs w:val="40"/>
        </w:rPr>
      </w:pPr>
      <w:r>
        <w:rPr>
          <w:b/>
          <w:bCs/>
          <w:sz w:val="40"/>
          <w:szCs w:val="40"/>
        </w:rPr>
        <w:t xml:space="preserve">                             </w:t>
      </w:r>
      <w:r w:rsidR="00190F53" w:rsidRPr="00372B8C">
        <w:rPr>
          <w:b/>
          <w:bCs/>
          <w:sz w:val="40"/>
          <w:szCs w:val="40"/>
        </w:rPr>
        <w:t>OBJECTIVES</w:t>
      </w:r>
    </w:p>
    <w:p w14:paraId="0F8980A4" w14:textId="77777777" w:rsidR="00566D52" w:rsidRPr="00FE0F06" w:rsidRDefault="00566D52">
      <w:pPr>
        <w:ind w:left="1180"/>
        <w:rPr>
          <w:b/>
          <w:bCs/>
          <w:sz w:val="40"/>
          <w:szCs w:val="40"/>
        </w:rPr>
      </w:pPr>
    </w:p>
    <w:p w14:paraId="5EFA01FB" w14:textId="77777777" w:rsidR="00566D52" w:rsidRPr="00356C59" w:rsidRDefault="00566D52" w:rsidP="00566D52">
      <w:pPr>
        <w:ind w:left="1180"/>
        <w:rPr>
          <w:sz w:val="24"/>
          <w:szCs w:val="24"/>
          <w:lang w:val="en-IN"/>
        </w:rPr>
      </w:pPr>
      <w:r w:rsidRPr="00356C59">
        <w:rPr>
          <w:sz w:val="24"/>
          <w:szCs w:val="24"/>
        </w:rPr>
        <w:t>1. For Solving blood problem.</w:t>
      </w:r>
    </w:p>
    <w:p w14:paraId="382AF12C" w14:textId="77777777" w:rsidR="00566D52" w:rsidRPr="00356C59" w:rsidRDefault="00566D52" w:rsidP="00566D52">
      <w:pPr>
        <w:ind w:left="1180"/>
        <w:rPr>
          <w:sz w:val="24"/>
          <w:szCs w:val="24"/>
          <w:lang w:val="en-IN"/>
        </w:rPr>
      </w:pPr>
      <w:r w:rsidRPr="00356C59">
        <w:rPr>
          <w:sz w:val="24"/>
          <w:szCs w:val="24"/>
        </w:rPr>
        <w:t>2. Time to Time give blood for patients.</w:t>
      </w:r>
    </w:p>
    <w:p w14:paraId="6272E98B" w14:textId="77777777" w:rsidR="00566D52" w:rsidRPr="00356C59" w:rsidRDefault="00566D52" w:rsidP="00566D52">
      <w:pPr>
        <w:ind w:left="1180"/>
        <w:rPr>
          <w:sz w:val="24"/>
          <w:szCs w:val="24"/>
          <w:lang w:val="en-IN"/>
        </w:rPr>
      </w:pPr>
      <w:r w:rsidRPr="00356C59">
        <w:rPr>
          <w:sz w:val="24"/>
          <w:szCs w:val="24"/>
          <w:lang w:val="en-IN"/>
        </w:rPr>
        <w:t>3. For Saving Maximum life.</w:t>
      </w:r>
    </w:p>
    <w:p w14:paraId="6D765B0D" w14:textId="77777777" w:rsidR="00566D52" w:rsidRPr="00356C59" w:rsidRDefault="00566D52" w:rsidP="00566D52">
      <w:pPr>
        <w:ind w:left="1180"/>
        <w:rPr>
          <w:sz w:val="24"/>
          <w:szCs w:val="24"/>
          <w:lang w:val="en-IN"/>
        </w:rPr>
      </w:pPr>
      <w:r w:rsidRPr="00356C59">
        <w:rPr>
          <w:sz w:val="24"/>
          <w:szCs w:val="24"/>
          <w:lang w:val="en-IN"/>
        </w:rPr>
        <w:t>4. Possible proper treatment.</w:t>
      </w:r>
    </w:p>
    <w:p w14:paraId="708FEE97" w14:textId="77777777" w:rsidR="00566D52" w:rsidRPr="00356C59" w:rsidRDefault="00566D52" w:rsidP="00566D52">
      <w:pPr>
        <w:ind w:left="1180"/>
        <w:rPr>
          <w:sz w:val="24"/>
          <w:szCs w:val="24"/>
          <w:lang w:val="en-IN"/>
        </w:rPr>
      </w:pPr>
      <w:r w:rsidRPr="00356C59">
        <w:rPr>
          <w:sz w:val="24"/>
          <w:szCs w:val="24"/>
          <w:lang w:val="en-IN"/>
        </w:rPr>
        <w:t>5. Proper usage of blood.</w:t>
      </w:r>
    </w:p>
    <w:p w14:paraId="5CC11436" w14:textId="77777777" w:rsidR="00566D52" w:rsidRDefault="00566D52" w:rsidP="00566D52">
      <w:pPr>
        <w:ind w:left="1180"/>
        <w:rPr>
          <w:b/>
          <w:bCs/>
          <w:sz w:val="28"/>
          <w:szCs w:val="28"/>
          <w:lang w:val="en-IN"/>
        </w:rPr>
      </w:pPr>
      <w:r w:rsidRPr="00356C59">
        <w:rPr>
          <w:sz w:val="24"/>
          <w:szCs w:val="24"/>
          <w:lang w:val="en-IN"/>
        </w:rPr>
        <w:t>6. Minimum unwanted or low death rate</w:t>
      </w:r>
      <w:r w:rsidRPr="00566D52">
        <w:rPr>
          <w:b/>
          <w:bCs/>
          <w:sz w:val="28"/>
          <w:szCs w:val="28"/>
          <w:lang w:val="en-IN"/>
        </w:rPr>
        <w:t>.</w:t>
      </w:r>
    </w:p>
    <w:p w14:paraId="20957982" w14:textId="77777777" w:rsidR="00FE0F06" w:rsidRDefault="00FE0F06" w:rsidP="00566D52">
      <w:pPr>
        <w:ind w:left="1180"/>
        <w:rPr>
          <w:b/>
          <w:bCs/>
          <w:sz w:val="28"/>
          <w:szCs w:val="28"/>
          <w:lang w:val="en-IN"/>
        </w:rPr>
      </w:pPr>
    </w:p>
    <w:p w14:paraId="33E27906" w14:textId="77777777" w:rsidR="00372B8C" w:rsidRDefault="00372B8C" w:rsidP="00372B8C">
      <w:pPr>
        <w:rPr>
          <w:b/>
          <w:bCs/>
          <w:sz w:val="36"/>
          <w:szCs w:val="36"/>
          <w:lang w:val="en-IN"/>
        </w:rPr>
      </w:pPr>
      <w:r>
        <w:rPr>
          <w:b/>
          <w:bCs/>
          <w:sz w:val="36"/>
          <w:szCs w:val="36"/>
          <w:lang w:val="en-IN"/>
        </w:rPr>
        <w:t xml:space="preserve">                                     </w:t>
      </w:r>
    </w:p>
    <w:p w14:paraId="7399DF58" w14:textId="5DF29445" w:rsidR="00FE0F06" w:rsidRPr="00FE0F06" w:rsidRDefault="00372B8C" w:rsidP="00372B8C">
      <w:pPr>
        <w:rPr>
          <w:b/>
          <w:bCs/>
          <w:sz w:val="36"/>
          <w:szCs w:val="36"/>
          <w:lang w:val="en-IN"/>
        </w:rPr>
      </w:pPr>
      <w:r>
        <w:rPr>
          <w:b/>
          <w:bCs/>
          <w:sz w:val="36"/>
          <w:szCs w:val="36"/>
          <w:lang w:val="en-IN"/>
        </w:rPr>
        <w:t xml:space="preserve">                                     </w:t>
      </w:r>
      <w:r w:rsidR="00FE0F06" w:rsidRPr="00FE0F06">
        <w:rPr>
          <w:b/>
          <w:bCs/>
          <w:sz w:val="36"/>
          <w:szCs w:val="36"/>
          <w:lang w:val="en-IN"/>
        </w:rPr>
        <w:t>Chapter-5</w:t>
      </w:r>
    </w:p>
    <w:p w14:paraId="09385E83" w14:textId="77777777" w:rsidR="00566D52" w:rsidRDefault="00566D52">
      <w:pPr>
        <w:ind w:left="1180"/>
        <w:rPr>
          <w:b/>
          <w:bCs/>
          <w:sz w:val="28"/>
          <w:szCs w:val="28"/>
        </w:rPr>
      </w:pPr>
    </w:p>
    <w:p w14:paraId="5C0D57E9" w14:textId="18FF083F" w:rsidR="00356C59" w:rsidRDefault="00372B8C" w:rsidP="00372B8C">
      <w:pPr>
        <w:rPr>
          <w:b/>
          <w:bCs/>
          <w:sz w:val="40"/>
          <w:szCs w:val="40"/>
        </w:rPr>
      </w:pPr>
      <w:r>
        <w:rPr>
          <w:b/>
          <w:bCs/>
          <w:sz w:val="40"/>
          <w:szCs w:val="40"/>
        </w:rPr>
        <w:t xml:space="preserve">                            </w:t>
      </w:r>
      <w:r w:rsidR="00356C59" w:rsidRPr="00FE0F06">
        <w:rPr>
          <w:b/>
          <w:bCs/>
          <w:sz w:val="40"/>
          <w:szCs w:val="40"/>
        </w:rPr>
        <w:t>Planning of Work</w:t>
      </w:r>
    </w:p>
    <w:p w14:paraId="6CD68BF6" w14:textId="77777777" w:rsidR="0058484C" w:rsidRPr="00FE0F06" w:rsidRDefault="0058484C" w:rsidP="00FE0F06">
      <w:pPr>
        <w:ind w:left="9360" w:firstLine="720"/>
        <w:rPr>
          <w:b/>
          <w:bCs/>
          <w:sz w:val="40"/>
          <w:szCs w:val="40"/>
        </w:rPr>
      </w:pPr>
    </w:p>
    <w:p w14:paraId="1FFA5389" w14:textId="77777777" w:rsidR="00356C59" w:rsidRDefault="00356C59" w:rsidP="00356C59">
      <w:pPr>
        <w:rPr>
          <w:b/>
          <w:bCs/>
          <w:sz w:val="28"/>
          <w:szCs w:val="28"/>
        </w:rPr>
      </w:pPr>
    </w:p>
    <w:p w14:paraId="7EA345C2" w14:textId="77777777" w:rsidR="00356C59" w:rsidRPr="00FE0F06" w:rsidRDefault="008604DF" w:rsidP="00356C59">
      <w:pPr>
        <w:rPr>
          <w:sz w:val="24"/>
          <w:szCs w:val="24"/>
        </w:rPr>
      </w:pPr>
      <w:r w:rsidRPr="00FE0F06">
        <w:rPr>
          <w:sz w:val="24"/>
          <w:szCs w:val="24"/>
        </w:rPr>
        <w:t>1.Firstly</w:t>
      </w:r>
      <w:r w:rsidR="00E56D45" w:rsidRPr="00FE0F06">
        <w:rPr>
          <w:sz w:val="24"/>
          <w:szCs w:val="24"/>
        </w:rPr>
        <w:t xml:space="preserve"> I create a registration form using HTML and CSS</w:t>
      </w:r>
      <w:r w:rsidR="00956B44" w:rsidRPr="00FE0F06">
        <w:rPr>
          <w:sz w:val="24"/>
          <w:szCs w:val="24"/>
        </w:rPr>
        <w:t>.</w:t>
      </w:r>
    </w:p>
    <w:p w14:paraId="51507900" w14:textId="3ED5E33E" w:rsidR="00956B44" w:rsidRPr="00FE0F06" w:rsidRDefault="00956B44" w:rsidP="00356C59">
      <w:pPr>
        <w:rPr>
          <w:sz w:val="24"/>
          <w:szCs w:val="24"/>
        </w:rPr>
      </w:pPr>
      <w:r w:rsidRPr="00FE0F06">
        <w:rPr>
          <w:sz w:val="24"/>
          <w:szCs w:val="24"/>
        </w:rPr>
        <w:t xml:space="preserve">2. I create a Login </w:t>
      </w:r>
      <w:proofErr w:type="spellStart"/>
      <w:proofErr w:type="gramStart"/>
      <w:r w:rsidRPr="00FE0F06">
        <w:rPr>
          <w:sz w:val="24"/>
          <w:szCs w:val="24"/>
        </w:rPr>
        <w:t>form,</w:t>
      </w:r>
      <w:r w:rsidR="00652921" w:rsidRPr="00FE0F06">
        <w:rPr>
          <w:sz w:val="24"/>
          <w:szCs w:val="24"/>
        </w:rPr>
        <w:t>for</w:t>
      </w:r>
      <w:proofErr w:type="spellEnd"/>
      <w:proofErr w:type="gramEnd"/>
      <w:r w:rsidR="00652921" w:rsidRPr="00FE0F06">
        <w:rPr>
          <w:sz w:val="24"/>
          <w:szCs w:val="24"/>
        </w:rPr>
        <w:t xml:space="preserve"> successfully login </w:t>
      </w:r>
      <w:r w:rsidR="00AB4A87" w:rsidRPr="00FE0F06">
        <w:rPr>
          <w:sz w:val="24"/>
          <w:szCs w:val="24"/>
        </w:rPr>
        <w:t>the user.</w:t>
      </w:r>
    </w:p>
    <w:p w14:paraId="1C46C1CE" w14:textId="212357C7" w:rsidR="00AB4A87" w:rsidRPr="00FE0F06" w:rsidRDefault="00AB4A87" w:rsidP="00356C59">
      <w:pPr>
        <w:rPr>
          <w:sz w:val="24"/>
          <w:szCs w:val="24"/>
        </w:rPr>
      </w:pPr>
      <w:r w:rsidRPr="00FE0F06">
        <w:rPr>
          <w:sz w:val="24"/>
          <w:szCs w:val="24"/>
        </w:rPr>
        <w:t xml:space="preserve">3. </w:t>
      </w:r>
      <w:r w:rsidR="0035569C" w:rsidRPr="00FE0F06">
        <w:rPr>
          <w:sz w:val="24"/>
          <w:szCs w:val="24"/>
        </w:rPr>
        <w:t xml:space="preserve">Create Home Page with navigation </w:t>
      </w:r>
      <w:proofErr w:type="spellStart"/>
      <w:proofErr w:type="gramStart"/>
      <w:r w:rsidR="0035569C" w:rsidRPr="00FE0F06">
        <w:rPr>
          <w:sz w:val="24"/>
          <w:szCs w:val="24"/>
        </w:rPr>
        <w:t>bar</w:t>
      </w:r>
      <w:r w:rsidR="00394416" w:rsidRPr="00FE0F06">
        <w:rPr>
          <w:sz w:val="24"/>
          <w:szCs w:val="24"/>
        </w:rPr>
        <w:t>,summary</w:t>
      </w:r>
      <w:proofErr w:type="spellEnd"/>
      <w:proofErr w:type="gramEnd"/>
      <w:r w:rsidR="00394416" w:rsidRPr="00FE0F06">
        <w:rPr>
          <w:sz w:val="24"/>
          <w:szCs w:val="24"/>
        </w:rPr>
        <w:t xml:space="preserve"> of Blood Donation</w:t>
      </w:r>
      <w:r w:rsidR="006110AD" w:rsidRPr="00FE0F06">
        <w:rPr>
          <w:sz w:val="24"/>
          <w:szCs w:val="24"/>
        </w:rPr>
        <w:t>.</w:t>
      </w:r>
    </w:p>
    <w:p w14:paraId="1DAA3712" w14:textId="63EB1F1E" w:rsidR="006110AD" w:rsidRPr="00FE0F06" w:rsidRDefault="006110AD" w:rsidP="00356C59">
      <w:pPr>
        <w:rPr>
          <w:sz w:val="24"/>
          <w:szCs w:val="24"/>
        </w:rPr>
      </w:pPr>
      <w:r w:rsidRPr="00FE0F06">
        <w:rPr>
          <w:sz w:val="24"/>
          <w:szCs w:val="24"/>
        </w:rPr>
        <w:t xml:space="preserve">4. Inside the </w:t>
      </w:r>
      <w:proofErr w:type="spellStart"/>
      <w:proofErr w:type="gramStart"/>
      <w:r w:rsidRPr="00FE0F06">
        <w:rPr>
          <w:sz w:val="24"/>
          <w:szCs w:val="24"/>
        </w:rPr>
        <w:t>Home</w:t>
      </w:r>
      <w:r w:rsidR="000718A1" w:rsidRPr="00FE0F06">
        <w:rPr>
          <w:sz w:val="24"/>
          <w:szCs w:val="24"/>
        </w:rPr>
        <w:t>,attach</w:t>
      </w:r>
      <w:proofErr w:type="spellEnd"/>
      <w:proofErr w:type="gramEnd"/>
      <w:r w:rsidR="000718A1" w:rsidRPr="00FE0F06">
        <w:rPr>
          <w:sz w:val="24"/>
          <w:szCs w:val="24"/>
        </w:rPr>
        <w:t xml:space="preserve"> the </w:t>
      </w:r>
      <w:proofErr w:type="spellStart"/>
      <w:r w:rsidR="000718A1" w:rsidRPr="00FE0F06">
        <w:rPr>
          <w:sz w:val="24"/>
          <w:szCs w:val="24"/>
        </w:rPr>
        <w:t>registeration</w:t>
      </w:r>
      <w:proofErr w:type="spellEnd"/>
      <w:r w:rsidR="000718A1" w:rsidRPr="00FE0F06">
        <w:rPr>
          <w:sz w:val="24"/>
          <w:szCs w:val="24"/>
        </w:rPr>
        <w:t xml:space="preserve"> page for </w:t>
      </w:r>
      <w:proofErr w:type="spellStart"/>
      <w:r w:rsidR="000718A1" w:rsidRPr="00FE0F06">
        <w:rPr>
          <w:sz w:val="24"/>
          <w:szCs w:val="24"/>
        </w:rPr>
        <w:t>donars</w:t>
      </w:r>
      <w:proofErr w:type="spellEnd"/>
      <w:r w:rsidR="000718A1" w:rsidRPr="00FE0F06">
        <w:rPr>
          <w:sz w:val="24"/>
          <w:szCs w:val="24"/>
        </w:rPr>
        <w:t xml:space="preserve"> have successfully </w:t>
      </w:r>
      <w:r w:rsidR="0092367A" w:rsidRPr="00FE0F06">
        <w:rPr>
          <w:sz w:val="24"/>
          <w:szCs w:val="24"/>
        </w:rPr>
        <w:t xml:space="preserve"> give details for blood donation.</w:t>
      </w:r>
    </w:p>
    <w:p w14:paraId="7F76B542" w14:textId="77777777" w:rsidR="0092367A" w:rsidRPr="00FE0F06" w:rsidRDefault="0092367A" w:rsidP="00356C59">
      <w:pPr>
        <w:rPr>
          <w:sz w:val="24"/>
          <w:szCs w:val="24"/>
        </w:rPr>
      </w:pPr>
      <w:r w:rsidRPr="00FE0F06">
        <w:rPr>
          <w:sz w:val="24"/>
          <w:szCs w:val="24"/>
        </w:rPr>
        <w:t>5.</w:t>
      </w:r>
      <w:r w:rsidR="004C5D8C" w:rsidRPr="00FE0F06">
        <w:rPr>
          <w:sz w:val="24"/>
          <w:szCs w:val="24"/>
        </w:rPr>
        <w:t xml:space="preserve">End of the Home </w:t>
      </w:r>
      <w:proofErr w:type="gramStart"/>
      <w:r w:rsidR="004C5D8C" w:rsidRPr="00FE0F06">
        <w:rPr>
          <w:sz w:val="24"/>
          <w:szCs w:val="24"/>
        </w:rPr>
        <w:t>Page ,attach</w:t>
      </w:r>
      <w:proofErr w:type="gramEnd"/>
      <w:r w:rsidR="004C5D8C" w:rsidRPr="00FE0F06">
        <w:rPr>
          <w:sz w:val="24"/>
          <w:szCs w:val="24"/>
        </w:rPr>
        <w:t xml:space="preserve"> </w:t>
      </w:r>
      <w:r w:rsidR="004C0ABF" w:rsidRPr="00FE0F06">
        <w:rPr>
          <w:sz w:val="24"/>
          <w:szCs w:val="24"/>
        </w:rPr>
        <w:t>footer for giving details and with contact us</w:t>
      </w:r>
      <w:r w:rsidR="00BB0313" w:rsidRPr="00FE0F06">
        <w:rPr>
          <w:sz w:val="24"/>
          <w:szCs w:val="24"/>
        </w:rPr>
        <w:t xml:space="preserve"> like twitter </w:t>
      </w:r>
      <w:proofErr w:type="spellStart"/>
      <w:r w:rsidR="00BB0313" w:rsidRPr="00FE0F06">
        <w:rPr>
          <w:sz w:val="24"/>
          <w:szCs w:val="24"/>
        </w:rPr>
        <w:t>account,gmail</w:t>
      </w:r>
      <w:proofErr w:type="spellEnd"/>
      <w:r w:rsidR="00BB0313" w:rsidRPr="00FE0F06">
        <w:rPr>
          <w:sz w:val="24"/>
          <w:szCs w:val="24"/>
        </w:rPr>
        <w:t xml:space="preserve"> and so on.</w:t>
      </w:r>
    </w:p>
    <w:p w14:paraId="373C006D" w14:textId="1B4AF28F" w:rsidR="00684720" w:rsidRPr="00FE0F06" w:rsidRDefault="00684720" w:rsidP="00356C59">
      <w:pPr>
        <w:rPr>
          <w:sz w:val="24"/>
          <w:szCs w:val="24"/>
        </w:rPr>
      </w:pPr>
      <w:r w:rsidRPr="00FE0F06">
        <w:rPr>
          <w:sz w:val="24"/>
          <w:szCs w:val="24"/>
        </w:rPr>
        <w:t xml:space="preserve">6. </w:t>
      </w:r>
      <w:r w:rsidR="002E7ECF" w:rsidRPr="00FE0F06">
        <w:rPr>
          <w:sz w:val="24"/>
          <w:szCs w:val="24"/>
        </w:rPr>
        <w:t xml:space="preserve">If User want to check our </w:t>
      </w:r>
      <w:proofErr w:type="spellStart"/>
      <w:r w:rsidR="002E7ECF" w:rsidRPr="00FE0F06">
        <w:rPr>
          <w:sz w:val="24"/>
          <w:szCs w:val="24"/>
        </w:rPr>
        <w:t>registed</w:t>
      </w:r>
      <w:proofErr w:type="spellEnd"/>
      <w:r w:rsidR="002E7ECF" w:rsidRPr="00FE0F06">
        <w:rPr>
          <w:sz w:val="24"/>
          <w:szCs w:val="24"/>
        </w:rPr>
        <w:t xml:space="preserve"> </w:t>
      </w:r>
      <w:proofErr w:type="gramStart"/>
      <w:r w:rsidR="002E7ECF" w:rsidRPr="00FE0F06">
        <w:rPr>
          <w:sz w:val="24"/>
          <w:szCs w:val="24"/>
        </w:rPr>
        <w:t>details ,this</w:t>
      </w:r>
      <w:proofErr w:type="gramEnd"/>
      <w:r w:rsidR="002E7ECF" w:rsidRPr="00FE0F06">
        <w:rPr>
          <w:sz w:val="24"/>
          <w:szCs w:val="24"/>
        </w:rPr>
        <w:t xml:space="preserve"> is also available in our Website.</w:t>
      </w:r>
    </w:p>
    <w:p w14:paraId="50DFBC83" w14:textId="77777777" w:rsidR="00BB0313" w:rsidRPr="00FE0F06" w:rsidRDefault="002E7ECF" w:rsidP="00356C59">
      <w:pPr>
        <w:rPr>
          <w:b/>
          <w:bCs/>
          <w:sz w:val="24"/>
          <w:szCs w:val="24"/>
        </w:rPr>
      </w:pPr>
      <w:r w:rsidRPr="00FE0F06">
        <w:rPr>
          <w:sz w:val="24"/>
          <w:szCs w:val="24"/>
        </w:rPr>
        <w:t>7</w:t>
      </w:r>
      <w:r w:rsidR="00BB0313" w:rsidRPr="00FE0F06">
        <w:rPr>
          <w:sz w:val="24"/>
          <w:szCs w:val="24"/>
        </w:rPr>
        <w:t>.</w:t>
      </w:r>
      <w:r w:rsidR="0062034A" w:rsidRPr="00FE0F06">
        <w:rPr>
          <w:sz w:val="24"/>
          <w:szCs w:val="24"/>
        </w:rPr>
        <w:t xml:space="preserve"> Lastly all created forms connected with database </w:t>
      </w:r>
      <w:proofErr w:type="gramStart"/>
      <w:r w:rsidR="0062034A" w:rsidRPr="00FE0F06">
        <w:rPr>
          <w:sz w:val="24"/>
          <w:szCs w:val="24"/>
        </w:rPr>
        <w:t xml:space="preserve">using </w:t>
      </w:r>
      <w:r w:rsidR="00E31221" w:rsidRPr="00FE0F06">
        <w:rPr>
          <w:sz w:val="24"/>
          <w:szCs w:val="24"/>
        </w:rPr>
        <w:t xml:space="preserve"> PHP</w:t>
      </w:r>
      <w:proofErr w:type="gramEnd"/>
      <w:r w:rsidR="00E31221" w:rsidRPr="00FE0F06">
        <w:rPr>
          <w:sz w:val="24"/>
          <w:szCs w:val="24"/>
        </w:rPr>
        <w:t xml:space="preserve"> and MYSQL database</w:t>
      </w:r>
      <w:r w:rsidR="00E31221" w:rsidRPr="00FE0F06">
        <w:rPr>
          <w:b/>
          <w:bCs/>
          <w:sz w:val="24"/>
          <w:szCs w:val="24"/>
        </w:rPr>
        <w:t>.</w:t>
      </w:r>
    </w:p>
    <w:p w14:paraId="01AF2289" w14:textId="34D0FF52" w:rsidR="002D3CEB" w:rsidRPr="00566D52" w:rsidRDefault="002D3CEB" w:rsidP="00356C59">
      <w:pPr>
        <w:rPr>
          <w:b/>
          <w:bCs/>
          <w:sz w:val="28"/>
          <w:szCs w:val="28"/>
        </w:rPr>
        <w:sectPr w:rsidR="002D3CEB" w:rsidRPr="00566D52">
          <w:type w:val="continuous"/>
          <w:pgSz w:w="12240" w:h="15840"/>
          <w:pgMar w:top="1380" w:right="1320" w:bottom="280" w:left="1340" w:header="720" w:footer="720" w:gutter="0"/>
          <w:cols w:space="720"/>
        </w:sectPr>
      </w:pPr>
    </w:p>
    <w:p w14:paraId="3C677D7E" w14:textId="416B7BBF" w:rsidR="002C132C" w:rsidRPr="002C132C" w:rsidRDefault="002C132C" w:rsidP="002C132C">
      <w:pPr>
        <w:spacing w:before="57"/>
        <w:ind w:right="3683"/>
        <w:rPr>
          <w:b/>
          <w:w w:val="99"/>
          <w:sz w:val="36"/>
          <w:szCs w:val="36"/>
        </w:rPr>
      </w:pPr>
      <w:r>
        <w:rPr>
          <w:b/>
          <w:w w:val="99"/>
          <w:sz w:val="32"/>
          <w:szCs w:val="32"/>
        </w:rPr>
        <w:lastRenderedPageBreak/>
        <w:tab/>
      </w:r>
      <w:r>
        <w:rPr>
          <w:b/>
          <w:w w:val="99"/>
          <w:sz w:val="32"/>
          <w:szCs w:val="32"/>
        </w:rPr>
        <w:tab/>
      </w:r>
      <w:r>
        <w:rPr>
          <w:b/>
          <w:w w:val="99"/>
          <w:sz w:val="32"/>
          <w:szCs w:val="32"/>
        </w:rPr>
        <w:tab/>
      </w:r>
      <w:r>
        <w:rPr>
          <w:b/>
          <w:w w:val="99"/>
          <w:sz w:val="32"/>
          <w:szCs w:val="32"/>
        </w:rPr>
        <w:tab/>
      </w:r>
      <w:r w:rsidRPr="002C132C">
        <w:rPr>
          <w:b/>
          <w:w w:val="99"/>
          <w:sz w:val="36"/>
          <w:szCs w:val="36"/>
        </w:rPr>
        <w:t>Chapter 6</w:t>
      </w:r>
    </w:p>
    <w:p w14:paraId="4608713A" w14:textId="77777777" w:rsidR="002C132C" w:rsidRDefault="002C132C" w:rsidP="002C132C">
      <w:pPr>
        <w:spacing w:before="57"/>
        <w:ind w:right="3683"/>
        <w:rPr>
          <w:b/>
          <w:w w:val="99"/>
          <w:sz w:val="32"/>
          <w:szCs w:val="32"/>
        </w:rPr>
      </w:pPr>
      <w:r>
        <w:rPr>
          <w:b/>
          <w:w w:val="99"/>
          <w:sz w:val="32"/>
          <w:szCs w:val="32"/>
        </w:rPr>
        <w:tab/>
      </w:r>
      <w:r>
        <w:rPr>
          <w:b/>
          <w:w w:val="99"/>
          <w:sz w:val="32"/>
          <w:szCs w:val="32"/>
        </w:rPr>
        <w:tab/>
      </w:r>
      <w:r>
        <w:rPr>
          <w:b/>
          <w:w w:val="99"/>
          <w:sz w:val="32"/>
          <w:szCs w:val="32"/>
        </w:rPr>
        <w:tab/>
      </w:r>
      <w:r>
        <w:rPr>
          <w:b/>
          <w:w w:val="99"/>
          <w:sz w:val="32"/>
          <w:szCs w:val="32"/>
        </w:rPr>
        <w:tab/>
      </w:r>
    </w:p>
    <w:p w14:paraId="5377283A" w14:textId="1DD3765E" w:rsidR="002C132C" w:rsidRPr="002C132C" w:rsidRDefault="002C132C" w:rsidP="002C132C">
      <w:pPr>
        <w:spacing w:before="57"/>
        <w:ind w:left="2160" w:right="3683" w:firstLine="720"/>
        <w:rPr>
          <w:b/>
          <w:w w:val="99"/>
          <w:sz w:val="40"/>
          <w:szCs w:val="40"/>
        </w:rPr>
      </w:pPr>
      <w:r w:rsidRPr="002C132C">
        <w:rPr>
          <w:b/>
          <w:w w:val="99"/>
          <w:sz w:val="40"/>
          <w:szCs w:val="40"/>
        </w:rPr>
        <w:t>Facilit</w:t>
      </w:r>
      <w:r>
        <w:rPr>
          <w:b/>
          <w:w w:val="99"/>
          <w:sz w:val="40"/>
          <w:szCs w:val="40"/>
        </w:rPr>
        <w:t>i</w:t>
      </w:r>
      <w:r w:rsidRPr="002C132C">
        <w:rPr>
          <w:b/>
          <w:w w:val="99"/>
          <w:sz w:val="40"/>
          <w:szCs w:val="40"/>
        </w:rPr>
        <w:t>es</w:t>
      </w:r>
    </w:p>
    <w:p w14:paraId="42C3AF09" w14:textId="77777777" w:rsidR="002C132C" w:rsidRDefault="002C132C" w:rsidP="002C132C">
      <w:pPr>
        <w:spacing w:before="57"/>
        <w:ind w:right="3683"/>
        <w:rPr>
          <w:b/>
          <w:w w:val="99"/>
          <w:sz w:val="36"/>
          <w:szCs w:val="36"/>
        </w:rPr>
      </w:pPr>
    </w:p>
    <w:p w14:paraId="3B4B8038" w14:textId="69462343" w:rsidR="00242452" w:rsidRPr="002C132C" w:rsidRDefault="00242452" w:rsidP="002C132C">
      <w:pPr>
        <w:spacing w:before="57"/>
        <w:ind w:right="3683"/>
        <w:rPr>
          <w:b/>
          <w:w w:val="99"/>
          <w:sz w:val="36"/>
          <w:szCs w:val="36"/>
        </w:rPr>
      </w:pPr>
      <w:r w:rsidRPr="00AB1A4C">
        <w:rPr>
          <w:bCs/>
          <w:w w:val="99"/>
          <w:sz w:val="24"/>
          <w:szCs w:val="24"/>
        </w:rPr>
        <w:t>1.No Leak you</w:t>
      </w:r>
      <w:r w:rsidR="00806A4B" w:rsidRPr="00AB1A4C">
        <w:rPr>
          <w:bCs/>
          <w:w w:val="99"/>
          <w:sz w:val="24"/>
          <w:szCs w:val="24"/>
        </w:rPr>
        <w:t>r</w:t>
      </w:r>
      <w:r w:rsidRPr="00AB1A4C">
        <w:rPr>
          <w:bCs/>
          <w:w w:val="99"/>
          <w:sz w:val="24"/>
          <w:szCs w:val="24"/>
        </w:rPr>
        <w:t xml:space="preserve"> data</w:t>
      </w:r>
    </w:p>
    <w:p w14:paraId="07F9F2F3" w14:textId="2467689A" w:rsidR="00F13319" w:rsidRPr="00AB1A4C" w:rsidRDefault="009500F0" w:rsidP="002D3CEB">
      <w:pPr>
        <w:spacing w:before="57"/>
        <w:ind w:right="3683"/>
        <w:rPr>
          <w:bCs/>
          <w:w w:val="99"/>
          <w:sz w:val="24"/>
          <w:szCs w:val="24"/>
        </w:rPr>
      </w:pPr>
      <w:r w:rsidRPr="00AB1A4C">
        <w:rPr>
          <w:bCs/>
          <w:w w:val="99"/>
          <w:sz w:val="24"/>
          <w:szCs w:val="24"/>
        </w:rPr>
        <w:t>2</w:t>
      </w:r>
      <w:r w:rsidR="00F13319" w:rsidRPr="00AB1A4C">
        <w:rPr>
          <w:bCs/>
          <w:w w:val="99"/>
          <w:sz w:val="24"/>
          <w:szCs w:val="24"/>
        </w:rPr>
        <w:t>.</w:t>
      </w:r>
      <w:r w:rsidRPr="00AB1A4C">
        <w:rPr>
          <w:bCs/>
          <w:w w:val="99"/>
          <w:sz w:val="24"/>
          <w:szCs w:val="24"/>
        </w:rPr>
        <w:t>Own d</w:t>
      </w:r>
      <w:r w:rsidR="00083E26" w:rsidRPr="00AB1A4C">
        <w:rPr>
          <w:bCs/>
          <w:w w:val="99"/>
          <w:sz w:val="24"/>
          <w:szCs w:val="24"/>
        </w:rPr>
        <w:t>etails Checking Facilities are also available</w:t>
      </w:r>
    </w:p>
    <w:p w14:paraId="55CE8A84" w14:textId="507E7BC7" w:rsidR="00083E26" w:rsidRPr="00AB1A4C" w:rsidRDefault="009500F0" w:rsidP="002D3CEB">
      <w:pPr>
        <w:spacing w:before="57"/>
        <w:ind w:right="3683"/>
        <w:rPr>
          <w:bCs/>
          <w:w w:val="99"/>
          <w:sz w:val="24"/>
          <w:szCs w:val="24"/>
        </w:rPr>
      </w:pPr>
      <w:r w:rsidRPr="00AB1A4C">
        <w:rPr>
          <w:bCs/>
          <w:w w:val="99"/>
          <w:sz w:val="24"/>
          <w:szCs w:val="24"/>
        </w:rPr>
        <w:t>3</w:t>
      </w:r>
      <w:r w:rsidR="00083E26" w:rsidRPr="00AB1A4C">
        <w:rPr>
          <w:bCs/>
          <w:w w:val="99"/>
          <w:sz w:val="24"/>
          <w:szCs w:val="24"/>
        </w:rPr>
        <w:t>.</w:t>
      </w:r>
      <w:r w:rsidR="00E60AEB" w:rsidRPr="00AB1A4C">
        <w:rPr>
          <w:bCs/>
          <w:w w:val="99"/>
          <w:sz w:val="24"/>
          <w:szCs w:val="24"/>
        </w:rPr>
        <w:t>Provide blood for Needed people</w:t>
      </w:r>
      <w:r w:rsidR="00FB609B" w:rsidRPr="00AB1A4C">
        <w:rPr>
          <w:bCs/>
          <w:w w:val="99"/>
          <w:sz w:val="24"/>
          <w:szCs w:val="24"/>
        </w:rPr>
        <w:t>.</w:t>
      </w:r>
    </w:p>
    <w:p w14:paraId="45F54A0A" w14:textId="2A5460B6" w:rsidR="00E60AEB" w:rsidRPr="00AB1A4C" w:rsidRDefault="009500F0" w:rsidP="002D3CEB">
      <w:pPr>
        <w:spacing w:before="57"/>
        <w:ind w:right="3683"/>
        <w:rPr>
          <w:bCs/>
          <w:w w:val="99"/>
          <w:sz w:val="24"/>
          <w:szCs w:val="24"/>
        </w:rPr>
      </w:pPr>
      <w:r w:rsidRPr="00AB1A4C">
        <w:rPr>
          <w:bCs/>
          <w:w w:val="99"/>
          <w:sz w:val="24"/>
          <w:szCs w:val="24"/>
        </w:rPr>
        <w:t>4</w:t>
      </w:r>
      <w:r w:rsidR="00E60AEB" w:rsidRPr="00AB1A4C">
        <w:rPr>
          <w:bCs/>
          <w:w w:val="99"/>
          <w:sz w:val="24"/>
          <w:szCs w:val="24"/>
        </w:rPr>
        <w:t>.</w:t>
      </w:r>
      <w:r w:rsidR="002D5E4E" w:rsidRPr="00AB1A4C">
        <w:rPr>
          <w:bCs/>
          <w:w w:val="99"/>
          <w:sz w:val="24"/>
          <w:szCs w:val="24"/>
        </w:rPr>
        <w:t xml:space="preserve">Secured you data </w:t>
      </w:r>
      <w:r w:rsidR="00FD6E35" w:rsidRPr="00AB1A4C">
        <w:rPr>
          <w:bCs/>
          <w:w w:val="99"/>
          <w:sz w:val="24"/>
          <w:szCs w:val="24"/>
        </w:rPr>
        <w:t>from Unwanted Person</w:t>
      </w:r>
    </w:p>
    <w:p w14:paraId="134D7963" w14:textId="268FDC86" w:rsidR="009500F0" w:rsidRPr="00AB1A4C" w:rsidRDefault="009500F0" w:rsidP="002D3CEB">
      <w:pPr>
        <w:spacing w:before="57"/>
        <w:ind w:right="3683"/>
        <w:rPr>
          <w:bCs/>
          <w:w w:val="99"/>
          <w:sz w:val="24"/>
          <w:szCs w:val="24"/>
        </w:rPr>
      </w:pPr>
      <w:r w:rsidRPr="00AB1A4C">
        <w:rPr>
          <w:bCs/>
          <w:w w:val="99"/>
          <w:sz w:val="24"/>
          <w:szCs w:val="24"/>
        </w:rPr>
        <w:t>5.</w:t>
      </w:r>
      <w:r w:rsidR="00CC51E5" w:rsidRPr="00AB1A4C">
        <w:rPr>
          <w:bCs/>
          <w:w w:val="99"/>
          <w:sz w:val="24"/>
          <w:szCs w:val="24"/>
        </w:rPr>
        <w:t>24 hours service available on Internet</w:t>
      </w:r>
    </w:p>
    <w:p w14:paraId="7835A438" w14:textId="0984A068" w:rsidR="00CC51E5" w:rsidRPr="00AB1A4C" w:rsidRDefault="00CC51E5" w:rsidP="002D3CEB">
      <w:pPr>
        <w:spacing w:before="57"/>
        <w:ind w:right="3683"/>
        <w:rPr>
          <w:bCs/>
          <w:w w:val="99"/>
          <w:sz w:val="24"/>
          <w:szCs w:val="24"/>
        </w:rPr>
      </w:pPr>
      <w:r w:rsidRPr="00AB1A4C">
        <w:rPr>
          <w:bCs/>
          <w:w w:val="99"/>
          <w:sz w:val="24"/>
          <w:szCs w:val="24"/>
        </w:rPr>
        <w:t>6. I</w:t>
      </w:r>
      <w:r w:rsidR="00A038A7" w:rsidRPr="00AB1A4C">
        <w:rPr>
          <w:bCs/>
          <w:w w:val="99"/>
          <w:sz w:val="24"/>
          <w:szCs w:val="24"/>
        </w:rPr>
        <w:t xml:space="preserve">n this </w:t>
      </w:r>
      <w:proofErr w:type="gramStart"/>
      <w:r w:rsidR="00806A4B" w:rsidRPr="00AB1A4C">
        <w:rPr>
          <w:bCs/>
          <w:w w:val="99"/>
          <w:sz w:val="24"/>
          <w:szCs w:val="24"/>
        </w:rPr>
        <w:t>W</w:t>
      </w:r>
      <w:r w:rsidR="00A038A7" w:rsidRPr="00AB1A4C">
        <w:rPr>
          <w:bCs/>
          <w:w w:val="99"/>
          <w:sz w:val="24"/>
          <w:szCs w:val="24"/>
        </w:rPr>
        <w:t>ebsite</w:t>
      </w:r>
      <w:r w:rsidR="00806A4B" w:rsidRPr="00AB1A4C">
        <w:rPr>
          <w:bCs/>
          <w:w w:val="99"/>
          <w:sz w:val="24"/>
          <w:szCs w:val="24"/>
        </w:rPr>
        <w:t xml:space="preserve"> </w:t>
      </w:r>
      <w:r w:rsidR="00A038A7" w:rsidRPr="00AB1A4C">
        <w:rPr>
          <w:bCs/>
          <w:w w:val="99"/>
          <w:sz w:val="24"/>
          <w:szCs w:val="24"/>
        </w:rPr>
        <w:t>,</w:t>
      </w:r>
      <w:proofErr w:type="gramEnd"/>
      <w:r w:rsidR="00806A4B" w:rsidRPr="00AB1A4C">
        <w:rPr>
          <w:bCs/>
          <w:w w:val="99"/>
          <w:sz w:val="24"/>
          <w:szCs w:val="24"/>
        </w:rPr>
        <w:t xml:space="preserve"> </w:t>
      </w:r>
      <w:r w:rsidR="00A038A7" w:rsidRPr="00AB1A4C">
        <w:rPr>
          <w:bCs/>
          <w:w w:val="99"/>
          <w:sz w:val="24"/>
          <w:szCs w:val="24"/>
        </w:rPr>
        <w:t>no need to pay any money</w:t>
      </w:r>
      <w:r w:rsidR="00806A4B" w:rsidRPr="00AB1A4C">
        <w:rPr>
          <w:bCs/>
          <w:w w:val="99"/>
          <w:sz w:val="24"/>
          <w:szCs w:val="24"/>
        </w:rPr>
        <w:t xml:space="preserve"> or fees for registration or something else.</w:t>
      </w:r>
    </w:p>
    <w:p w14:paraId="6299C0C4" w14:textId="400A7565" w:rsidR="00806A4B" w:rsidRPr="00AB1A4C" w:rsidRDefault="00806A4B" w:rsidP="002D3CEB">
      <w:pPr>
        <w:spacing w:before="57"/>
        <w:ind w:right="3683"/>
        <w:rPr>
          <w:bCs/>
          <w:w w:val="99"/>
          <w:sz w:val="24"/>
          <w:szCs w:val="24"/>
        </w:rPr>
      </w:pPr>
      <w:r w:rsidRPr="00AB1A4C">
        <w:rPr>
          <w:bCs/>
          <w:w w:val="99"/>
          <w:sz w:val="24"/>
          <w:szCs w:val="24"/>
        </w:rPr>
        <w:t>7.Giving Proper and all Information in our Website.</w:t>
      </w:r>
    </w:p>
    <w:p w14:paraId="2B57B802" w14:textId="77777777" w:rsidR="009A46D8" w:rsidRPr="009A46D8" w:rsidRDefault="009A46D8" w:rsidP="002C132C">
      <w:pPr>
        <w:spacing w:before="57"/>
        <w:ind w:right="3683"/>
        <w:rPr>
          <w:b/>
          <w:w w:val="99"/>
          <w:sz w:val="36"/>
          <w:szCs w:val="36"/>
        </w:rPr>
      </w:pPr>
    </w:p>
    <w:p w14:paraId="36CC9B8A" w14:textId="3C03A635" w:rsidR="00B03B25" w:rsidRPr="002C132C" w:rsidRDefault="009A46D8" w:rsidP="009A46D8">
      <w:pPr>
        <w:spacing w:before="57"/>
        <w:ind w:left="3659" w:right="3683"/>
        <w:rPr>
          <w:b/>
          <w:w w:val="99"/>
          <w:sz w:val="36"/>
          <w:szCs w:val="36"/>
        </w:rPr>
      </w:pPr>
      <w:r>
        <w:rPr>
          <w:b/>
          <w:w w:val="99"/>
          <w:sz w:val="40"/>
          <w:szCs w:val="40"/>
        </w:rPr>
        <w:t xml:space="preserve">                                                                           </w:t>
      </w:r>
      <w:r w:rsidR="0095609F" w:rsidRPr="002C132C">
        <w:rPr>
          <w:b/>
          <w:w w:val="99"/>
          <w:sz w:val="36"/>
          <w:szCs w:val="36"/>
        </w:rPr>
        <w:t>R</w:t>
      </w:r>
      <w:r w:rsidR="002C132C" w:rsidRPr="002C132C">
        <w:rPr>
          <w:b/>
          <w:w w:val="99"/>
          <w:sz w:val="36"/>
          <w:szCs w:val="36"/>
        </w:rPr>
        <w:t>eferences</w:t>
      </w:r>
    </w:p>
    <w:p w14:paraId="4AE98973" w14:textId="77777777" w:rsidR="00447284" w:rsidRDefault="00447284">
      <w:pPr>
        <w:spacing w:before="57"/>
        <w:ind w:left="3659" w:right="3683"/>
        <w:jc w:val="center"/>
        <w:rPr>
          <w:sz w:val="32"/>
          <w:szCs w:val="32"/>
        </w:rPr>
      </w:pPr>
    </w:p>
    <w:p w14:paraId="6277D8B2" w14:textId="1632DABA" w:rsidR="00B03B25" w:rsidRDefault="00B03B25">
      <w:pPr>
        <w:spacing w:before="2" w:line="180" w:lineRule="exact"/>
        <w:rPr>
          <w:sz w:val="18"/>
          <w:szCs w:val="18"/>
        </w:rPr>
      </w:pPr>
    </w:p>
    <w:p w14:paraId="2EE71023" w14:textId="77777777" w:rsidR="005873FB" w:rsidRPr="009A46D8" w:rsidRDefault="006E5F7F" w:rsidP="005873FB">
      <w:pPr>
        <w:numPr>
          <w:ilvl w:val="0"/>
          <w:numId w:val="3"/>
        </w:numPr>
        <w:spacing w:before="2" w:line="140" w:lineRule="exact"/>
        <w:rPr>
          <w:sz w:val="24"/>
          <w:szCs w:val="24"/>
          <w:lang w:val="en-IN"/>
        </w:rPr>
      </w:pPr>
      <w:hyperlink r:id="rId11" w:history="1">
        <w:r w:rsidR="005873FB" w:rsidRPr="009A46D8">
          <w:rPr>
            <w:rStyle w:val="Hyperlink"/>
            <w:sz w:val="24"/>
            <w:szCs w:val="24"/>
          </w:rPr>
          <w:t>https://www.medindia.net/patients/patientinfo/blooddonation-references.htm</w:t>
        </w:r>
      </w:hyperlink>
    </w:p>
    <w:p w14:paraId="1586603D" w14:textId="77777777" w:rsidR="007E5E2D" w:rsidRPr="009A46D8" w:rsidRDefault="007E5E2D" w:rsidP="007E5E2D">
      <w:pPr>
        <w:spacing w:before="2" w:line="140" w:lineRule="exact"/>
        <w:rPr>
          <w:sz w:val="24"/>
          <w:szCs w:val="24"/>
        </w:rPr>
      </w:pPr>
    </w:p>
    <w:p w14:paraId="6EBE1316" w14:textId="77777777" w:rsidR="007E5E2D" w:rsidRPr="009A46D8" w:rsidRDefault="007E5E2D" w:rsidP="007E5E2D">
      <w:pPr>
        <w:spacing w:before="2" w:line="140" w:lineRule="exact"/>
        <w:rPr>
          <w:sz w:val="24"/>
          <w:szCs w:val="24"/>
        </w:rPr>
      </w:pPr>
    </w:p>
    <w:p w14:paraId="4E2D26B0" w14:textId="77777777" w:rsidR="007E5E2D" w:rsidRPr="009A46D8" w:rsidRDefault="007E5E2D" w:rsidP="007E5E2D">
      <w:pPr>
        <w:spacing w:before="2" w:line="140" w:lineRule="exact"/>
        <w:rPr>
          <w:sz w:val="24"/>
          <w:szCs w:val="24"/>
        </w:rPr>
      </w:pPr>
    </w:p>
    <w:p w14:paraId="5CF67CBA" w14:textId="1D0F267B" w:rsidR="007E5E2D" w:rsidRPr="009A46D8" w:rsidRDefault="007E5E2D" w:rsidP="007E5E2D">
      <w:pPr>
        <w:spacing w:before="2" w:line="140" w:lineRule="exact"/>
        <w:ind w:left="360"/>
        <w:rPr>
          <w:sz w:val="24"/>
          <w:szCs w:val="24"/>
        </w:rPr>
      </w:pPr>
      <w:r w:rsidRPr="009A46D8">
        <w:rPr>
          <w:sz w:val="24"/>
          <w:szCs w:val="24"/>
        </w:rPr>
        <w:t xml:space="preserve">2. </w:t>
      </w:r>
      <w:hyperlink r:id="rId12" w:history="1">
        <w:r w:rsidRPr="009A46D8">
          <w:rPr>
            <w:rStyle w:val="Hyperlink"/>
            <w:rFonts w:eastAsiaTheme="majorEastAsia"/>
            <w:sz w:val="24"/>
            <w:szCs w:val="24"/>
          </w:rPr>
          <w:t>(4882) How to Make Login Form in PHP and MySQL - YouTube</w:t>
        </w:r>
      </w:hyperlink>
    </w:p>
    <w:p w14:paraId="57F47438" w14:textId="77777777" w:rsidR="00082181" w:rsidRPr="009A46D8" w:rsidRDefault="00082181" w:rsidP="007E5E2D">
      <w:pPr>
        <w:spacing w:before="2" w:line="140" w:lineRule="exact"/>
        <w:ind w:left="360"/>
        <w:rPr>
          <w:sz w:val="24"/>
          <w:szCs w:val="24"/>
        </w:rPr>
      </w:pPr>
    </w:p>
    <w:p w14:paraId="2D395AC2" w14:textId="095F650B" w:rsidR="00082181" w:rsidRPr="009A46D8" w:rsidRDefault="00082181" w:rsidP="007E5E2D">
      <w:pPr>
        <w:spacing w:before="2" w:line="140" w:lineRule="exact"/>
        <w:ind w:left="360"/>
        <w:rPr>
          <w:sz w:val="24"/>
          <w:szCs w:val="24"/>
        </w:rPr>
      </w:pPr>
    </w:p>
    <w:p w14:paraId="37A8F71C" w14:textId="0703B8B8" w:rsidR="00D47858" w:rsidRPr="009A46D8" w:rsidRDefault="00D47858" w:rsidP="007E5E2D">
      <w:pPr>
        <w:spacing w:before="2" w:line="140" w:lineRule="exact"/>
        <w:ind w:left="360"/>
        <w:rPr>
          <w:sz w:val="24"/>
          <w:szCs w:val="24"/>
          <w:lang w:val="en-IN"/>
        </w:rPr>
      </w:pPr>
      <w:r w:rsidRPr="009A46D8">
        <w:rPr>
          <w:sz w:val="24"/>
          <w:szCs w:val="24"/>
        </w:rPr>
        <w:t xml:space="preserve">3. </w:t>
      </w:r>
      <w:hyperlink r:id="rId13" w:history="1">
        <w:r w:rsidRPr="009A46D8">
          <w:rPr>
            <w:rStyle w:val="Hyperlink"/>
            <w:rFonts w:eastAsiaTheme="majorEastAsia"/>
            <w:sz w:val="24"/>
            <w:szCs w:val="24"/>
          </w:rPr>
          <w:t>(4882) User Registration Form with PHP and MySQL Tutorial 1 - Creating a Registration Form - YouTube</w:t>
        </w:r>
      </w:hyperlink>
    </w:p>
    <w:p w14:paraId="6D128FC4" w14:textId="77777777" w:rsidR="005873FB" w:rsidRPr="009A46D8" w:rsidRDefault="005873FB" w:rsidP="00331FEB">
      <w:pPr>
        <w:spacing w:before="2" w:line="140" w:lineRule="exact"/>
        <w:rPr>
          <w:sz w:val="24"/>
          <w:szCs w:val="24"/>
          <w:lang w:val="en-IN"/>
        </w:rPr>
      </w:pPr>
    </w:p>
    <w:p w14:paraId="0E972BD3" w14:textId="77777777" w:rsidR="005873FB" w:rsidRPr="009A46D8" w:rsidRDefault="005873FB" w:rsidP="00331FEB">
      <w:pPr>
        <w:spacing w:before="2" w:line="140" w:lineRule="exact"/>
        <w:rPr>
          <w:sz w:val="24"/>
          <w:szCs w:val="24"/>
          <w:lang w:val="en-IN"/>
        </w:rPr>
      </w:pPr>
    </w:p>
    <w:p w14:paraId="325FD551" w14:textId="77777777" w:rsidR="005873FB" w:rsidRPr="005873FB" w:rsidRDefault="005873FB" w:rsidP="00331FEB">
      <w:pPr>
        <w:spacing w:before="2" w:line="140" w:lineRule="exact"/>
        <w:rPr>
          <w:sz w:val="28"/>
          <w:szCs w:val="28"/>
          <w:lang w:val="en-IN"/>
        </w:rPr>
      </w:pPr>
    </w:p>
    <w:p w14:paraId="40BCF1F7" w14:textId="2C43563A" w:rsidR="00B03B25" w:rsidRPr="00AB4956" w:rsidRDefault="00447284" w:rsidP="00AB4956">
      <w:pPr>
        <w:spacing w:before="2" w:line="140" w:lineRule="exact"/>
        <w:rPr>
          <w:sz w:val="28"/>
          <w:szCs w:val="28"/>
        </w:rPr>
      </w:pPr>
      <w:r>
        <w:rPr>
          <w:sz w:val="28"/>
          <w:szCs w:val="28"/>
        </w:rPr>
        <w:t xml:space="preserve">     </w:t>
      </w:r>
    </w:p>
    <w:sectPr w:rsidR="00B03B25" w:rsidRPr="00AB4956" w:rsidSect="00B03B25">
      <w:pgSz w:w="12240" w:h="15840"/>
      <w:pgMar w:top="1380" w:right="132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0C51" w14:textId="77777777" w:rsidR="006E5F7F" w:rsidRDefault="006E5F7F" w:rsidP="00F71663">
      <w:r>
        <w:separator/>
      </w:r>
    </w:p>
  </w:endnote>
  <w:endnote w:type="continuationSeparator" w:id="0">
    <w:p w14:paraId="5D71C43C" w14:textId="77777777" w:rsidR="006E5F7F" w:rsidRDefault="006E5F7F" w:rsidP="00F7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F18C" w14:textId="77777777" w:rsidR="006E5F7F" w:rsidRDefault="006E5F7F" w:rsidP="00F71663">
      <w:r>
        <w:separator/>
      </w:r>
    </w:p>
  </w:footnote>
  <w:footnote w:type="continuationSeparator" w:id="0">
    <w:p w14:paraId="5663D75A" w14:textId="77777777" w:rsidR="006E5F7F" w:rsidRDefault="006E5F7F" w:rsidP="00F71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63C6" w14:textId="0E7AED0D" w:rsidR="00EE5F2A" w:rsidRDefault="00EE5F2A" w:rsidP="00EE5F2A">
    <w:pPr>
      <w:pStyle w:val="Header"/>
    </w:pPr>
    <w:r>
      <w:rPr>
        <w:noProof/>
      </w:rPr>
      <w:drawing>
        <wp:inline distT="0" distB="0" distL="0" distR="0" wp14:anchorId="5390A53C" wp14:editId="3623B447">
          <wp:extent cx="5730240" cy="152663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5831366" cy="1553581"/>
                  </a:xfrm>
                  <a:prstGeom prst="rect">
                    <a:avLst/>
                  </a:prstGeom>
                </pic:spPr>
              </pic:pic>
            </a:graphicData>
          </a:graphic>
        </wp:inline>
      </w:drawing>
    </w:r>
  </w:p>
  <w:p w14:paraId="158EEB7E" w14:textId="77777777" w:rsidR="00EE5F2A" w:rsidRDefault="00EE5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F56"/>
    <w:multiLevelType w:val="hybridMultilevel"/>
    <w:tmpl w:val="3EBC39AE"/>
    <w:lvl w:ilvl="0" w:tplc="227A1556">
      <w:start w:val="1"/>
      <w:numFmt w:val="decimal"/>
      <w:lvlText w:val="%1."/>
      <w:lvlJc w:val="left"/>
      <w:pPr>
        <w:tabs>
          <w:tab w:val="num" w:pos="720"/>
        </w:tabs>
        <w:ind w:left="720" w:hanging="360"/>
      </w:pPr>
    </w:lvl>
    <w:lvl w:ilvl="1" w:tplc="DF9028B6" w:tentative="1">
      <w:start w:val="1"/>
      <w:numFmt w:val="decimal"/>
      <w:lvlText w:val="%2."/>
      <w:lvlJc w:val="left"/>
      <w:pPr>
        <w:tabs>
          <w:tab w:val="num" w:pos="1440"/>
        </w:tabs>
        <w:ind w:left="1440" w:hanging="360"/>
      </w:pPr>
    </w:lvl>
    <w:lvl w:ilvl="2" w:tplc="2DD47650" w:tentative="1">
      <w:start w:val="1"/>
      <w:numFmt w:val="decimal"/>
      <w:lvlText w:val="%3."/>
      <w:lvlJc w:val="left"/>
      <w:pPr>
        <w:tabs>
          <w:tab w:val="num" w:pos="2160"/>
        </w:tabs>
        <w:ind w:left="2160" w:hanging="360"/>
      </w:pPr>
    </w:lvl>
    <w:lvl w:ilvl="3" w:tplc="7FD2366E" w:tentative="1">
      <w:start w:val="1"/>
      <w:numFmt w:val="decimal"/>
      <w:lvlText w:val="%4."/>
      <w:lvlJc w:val="left"/>
      <w:pPr>
        <w:tabs>
          <w:tab w:val="num" w:pos="2880"/>
        </w:tabs>
        <w:ind w:left="2880" w:hanging="360"/>
      </w:pPr>
    </w:lvl>
    <w:lvl w:ilvl="4" w:tplc="6A501CB8" w:tentative="1">
      <w:start w:val="1"/>
      <w:numFmt w:val="decimal"/>
      <w:lvlText w:val="%5."/>
      <w:lvlJc w:val="left"/>
      <w:pPr>
        <w:tabs>
          <w:tab w:val="num" w:pos="3600"/>
        </w:tabs>
        <w:ind w:left="3600" w:hanging="360"/>
      </w:pPr>
    </w:lvl>
    <w:lvl w:ilvl="5" w:tplc="29CE3200" w:tentative="1">
      <w:start w:val="1"/>
      <w:numFmt w:val="decimal"/>
      <w:lvlText w:val="%6."/>
      <w:lvlJc w:val="left"/>
      <w:pPr>
        <w:tabs>
          <w:tab w:val="num" w:pos="4320"/>
        </w:tabs>
        <w:ind w:left="4320" w:hanging="360"/>
      </w:pPr>
    </w:lvl>
    <w:lvl w:ilvl="6" w:tplc="9AF885AE" w:tentative="1">
      <w:start w:val="1"/>
      <w:numFmt w:val="decimal"/>
      <w:lvlText w:val="%7."/>
      <w:lvlJc w:val="left"/>
      <w:pPr>
        <w:tabs>
          <w:tab w:val="num" w:pos="5040"/>
        </w:tabs>
        <w:ind w:left="5040" w:hanging="360"/>
      </w:pPr>
    </w:lvl>
    <w:lvl w:ilvl="7" w:tplc="00565D20" w:tentative="1">
      <w:start w:val="1"/>
      <w:numFmt w:val="decimal"/>
      <w:lvlText w:val="%8."/>
      <w:lvlJc w:val="left"/>
      <w:pPr>
        <w:tabs>
          <w:tab w:val="num" w:pos="5760"/>
        </w:tabs>
        <w:ind w:left="5760" w:hanging="360"/>
      </w:pPr>
    </w:lvl>
    <w:lvl w:ilvl="8" w:tplc="2FA05514" w:tentative="1">
      <w:start w:val="1"/>
      <w:numFmt w:val="decimal"/>
      <w:lvlText w:val="%9."/>
      <w:lvlJc w:val="left"/>
      <w:pPr>
        <w:tabs>
          <w:tab w:val="num" w:pos="6480"/>
        </w:tabs>
        <w:ind w:left="6480" w:hanging="360"/>
      </w:pPr>
    </w:lvl>
  </w:abstractNum>
  <w:abstractNum w:abstractNumId="1" w15:restartNumberingAfterBreak="0">
    <w:nsid w:val="137777B5"/>
    <w:multiLevelType w:val="hybridMultilevel"/>
    <w:tmpl w:val="706A2984"/>
    <w:lvl w:ilvl="0" w:tplc="088E7AA8">
      <w:start w:val="1"/>
      <w:numFmt w:val="decimal"/>
      <w:lvlText w:val="%1."/>
      <w:lvlJc w:val="left"/>
      <w:pPr>
        <w:tabs>
          <w:tab w:val="num" w:pos="720"/>
        </w:tabs>
        <w:ind w:left="720" w:hanging="360"/>
      </w:pPr>
    </w:lvl>
    <w:lvl w:ilvl="1" w:tplc="EDCAF5AA" w:tentative="1">
      <w:start w:val="1"/>
      <w:numFmt w:val="decimal"/>
      <w:lvlText w:val="%2."/>
      <w:lvlJc w:val="left"/>
      <w:pPr>
        <w:tabs>
          <w:tab w:val="num" w:pos="1440"/>
        </w:tabs>
        <w:ind w:left="1440" w:hanging="360"/>
      </w:pPr>
    </w:lvl>
    <w:lvl w:ilvl="2" w:tplc="2E303B50" w:tentative="1">
      <w:start w:val="1"/>
      <w:numFmt w:val="decimal"/>
      <w:lvlText w:val="%3."/>
      <w:lvlJc w:val="left"/>
      <w:pPr>
        <w:tabs>
          <w:tab w:val="num" w:pos="2160"/>
        </w:tabs>
        <w:ind w:left="2160" w:hanging="360"/>
      </w:pPr>
    </w:lvl>
    <w:lvl w:ilvl="3" w:tplc="B75E435A" w:tentative="1">
      <w:start w:val="1"/>
      <w:numFmt w:val="decimal"/>
      <w:lvlText w:val="%4."/>
      <w:lvlJc w:val="left"/>
      <w:pPr>
        <w:tabs>
          <w:tab w:val="num" w:pos="2880"/>
        </w:tabs>
        <w:ind w:left="2880" w:hanging="360"/>
      </w:pPr>
    </w:lvl>
    <w:lvl w:ilvl="4" w:tplc="24400E02" w:tentative="1">
      <w:start w:val="1"/>
      <w:numFmt w:val="decimal"/>
      <w:lvlText w:val="%5."/>
      <w:lvlJc w:val="left"/>
      <w:pPr>
        <w:tabs>
          <w:tab w:val="num" w:pos="3600"/>
        </w:tabs>
        <w:ind w:left="3600" w:hanging="360"/>
      </w:pPr>
    </w:lvl>
    <w:lvl w:ilvl="5" w:tplc="E68AFE44" w:tentative="1">
      <w:start w:val="1"/>
      <w:numFmt w:val="decimal"/>
      <w:lvlText w:val="%6."/>
      <w:lvlJc w:val="left"/>
      <w:pPr>
        <w:tabs>
          <w:tab w:val="num" w:pos="4320"/>
        </w:tabs>
        <w:ind w:left="4320" w:hanging="360"/>
      </w:pPr>
    </w:lvl>
    <w:lvl w:ilvl="6" w:tplc="15502294" w:tentative="1">
      <w:start w:val="1"/>
      <w:numFmt w:val="decimal"/>
      <w:lvlText w:val="%7."/>
      <w:lvlJc w:val="left"/>
      <w:pPr>
        <w:tabs>
          <w:tab w:val="num" w:pos="5040"/>
        </w:tabs>
        <w:ind w:left="5040" w:hanging="360"/>
      </w:pPr>
    </w:lvl>
    <w:lvl w:ilvl="7" w:tplc="CDF6D440" w:tentative="1">
      <w:start w:val="1"/>
      <w:numFmt w:val="decimal"/>
      <w:lvlText w:val="%8."/>
      <w:lvlJc w:val="left"/>
      <w:pPr>
        <w:tabs>
          <w:tab w:val="num" w:pos="5760"/>
        </w:tabs>
        <w:ind w:left="5760" w:hanging="360"/>
      </w:pPr>
    </w:lvl>
    <w:lvl w:ilvl="8" w:tplc="4A004E18" w:tentative="1">
      <w:start w:val="1"/>
      <w:numFmt w:val="decimal"/>
      <w:lvlText w:val="%9."/>
      <w:lvlJc w:val="left"/>
      <w:pPr>
        <w:tabs>
          <w:tab w:val="num" w:pos="6480"/>
        </w:tabs>
        <w:ind w:left="6480" w:hanging="360"/>
      </w:pPr>
    </w:lvl>
  </w:abstractNum>
  <w:abstractNum w:abstractNumId="2" w15:restartNumberingAfterBreak="0">
    <w:nsid w:val="29514B97"/>
    <w:multiLevelType w:val="multilevel"/>
    <w:tmpl w:val="563A81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4EF7DDA"/>
    <w:multiLevelType w:val="hybridMultilevel"/>
    <w:tmpl w:val="E6AC0424"/>
    <w:lvl w:ilvl="0" w:tplc="4350E4A0">
      <w:start w:val="1"/>
      <w:numFmt w:val="decimal"/>
      <w:lvlText w:val="%1."/>
      <w:lvlJc w:val="left"/>
      <w:pPr>
        <w:tabs>
          <w:tab w:val="num" w:pos="720"/>
        </w:tabs>
        <w:ind w:left="720" w:hanging="360"/>
      </w:pPr>
    </w:lvl>
    <w:lvl w:ilvl="1" w:tplc="51CA4AEA" w:tentative="1">
      <w:start w:val="1"/>
      <w:numFmt w:val="decimal"/>
      <w:lvlText w:val="%2."/>
      <w:lvlJc w:val="left"/>
      <w:pPr>
        <w:tabs>
          <w:tab w:val="num" w:pos="1440"/>
        </w:tabs>
        <w:ind w:left="1440" w:hanging="360"/>
      </w:pPr>
    </w:lvl>
    <w:lvl w:ilvl="2" w:tplc="7CE28C9E" w:tentative="1">
      <w:start w:val="1"/>
      <w:numFmt w:val="decimal"/>
      <w:lvlText w:val="%3."/>
      <w:lvlJc w:val="left"/>
      <w:pPr>
        <w:tabs>
          <w:tab w:val="num" w:pos="2160"/>
        </w:tabs>
        <w:ind w:left="2160" w:hanging="360"/>
      </w:pPr>
    </w:lvl>
    <w:lvl w:ilvl="3" w:tplc="2ED4E874" w:tentative="1">
      <w:start w:val="1"/>
      <w:numFmt w:val="decimal"/>
      <w:lvlText w:val="%4."/>
      <w:lvlJc w:val="left"/>
      <w:pPr>
        <w:tabs>
          <w:tab w:val="num" w:pos="2880"/>
        </w:tabs>
        <w:ind w:left="2880" w:hanging="360"/>
      </w:pPr>
    </w:lvl>
    <w:lvl w:ilvl="4" w:tplc="6B1228AE" w:tentative="1">
      <w:start w:val="1"/>
      <w:numFmt w:val="decimal"/>
      <w:lvlText w:val="%5."/>
      <w:lvlJc w:val="left"/>
      <w:pPr>
        <w:tabs>
          <w:tab w:val="num" w:pos="3600"/>
        </w:tabs>
        <w:ind w:left="3600" w:hanging="360"/>
      </w:pPr>
    </w:lvl>
    <w:lvl w:ilvl="5" w:tplc="2722A70E" w:tentative="1">
      <w:start w:val="1"/>
      <w:numFmt w:val="decimal"/>
      <w:lvlText w:val="%6."/>
      <w:lvlJc w:val="left"/>
      <w:pPr>
        <w:tabs>
          <w:tab w:val="num" w:pos="4320"/>
        </w:tabs>
        <w:ind w:left="4320" w:hanging="360"/>
      </w:pPr>
    </w:lvl>
    <w:lvl w:ilvl="6" w:tplc="2C508398" w:tentative="1">
      <w:start w:val="1"/>
      <w:numFmt w:val="decimal"/>
      <w:lvlText w:val="%7."/>
      <w:lvlJc w:val="left"/>
      <w:pPr>
        <w:tabs>
          <w:tab w:val="num" w:pos="5040"/>
        </w:tabs>
        <w:ind w:left="5040" w:hanging="360"/>
      </w:pPr>
    </w:lvl>
    <w:lvl w:ilvl="7" w:tplc="C28AE3D8" w:tentative="1">
      <w:start w:val="1"/>
      <w:numFmt w:val="decimal"/>
      <w:lvlText w:val="%8."/>
      <w:lvlJc w:val="left"/>
      <w:pPr>
        <w:tabs>
          <w:tab w:val="num" w:pos="5760"/>
        </w:tabs>
        <w:ind w:left="5760" w:hanging="360"/>
      </w:pPr>
    </w:lvl>
    <w:lvl w:ilvl="8" w:tplc="6AFE27D6" w:tentative="1">
      <w:start w:val="1"/>
      <w:numFmt w:val="decimal"/>
      <w:lvlText w:val="%9."/>
      <w:lvlJc w:val="left"/>
      <w:pPr>
        <w:tabs>
          <w:tab w:val="num" w:pos="6480"/>
        </w:tabs>
        <w:ind w:left="6480" w:hanging="360"/>
      </w:pPr>
    </w:lvl>
  </w:abstractNum>
  <w:num w:numId="1" w16cid:durableId="1195464188">
    <w:abstractNumId w:val="2"/>
  </w:num>
  <w:num w:numId="2" w16cid:durableId="788207661">
    <w:abstractNumId w:val="1"/>
  </w:num>
  <w:num w:numId="3" w16cid:durableId="867333613">
    <w:abstractNumId w:val="3"/>
  </w:num>
  <w:num w:numId="4" w16cid:durableId="102375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25"/>
    <w:rsid w:val="00014F08"/>
    <w:rsid w:val="000718A1"/>
    <w:rsid w:val="00082181"/>
    <w:rsid w:val="00083E26"/>
    <w:rsid w:val="000B3D46"/>
    <w:rsid w:val="000E253E"/>
    <w:rsid w:val="000E7333"/>
    <w:rsid w:val="000F3750"/>
    <w:rsid w:val="00100C29"/>
    <w:rsid w:val="00100E82"/>
    <w:rsid w:val="00103CD3"/>
    <w:rsid w:val="00104CFB"/>
    <w:rsid w:val="00110577"/>
    <w:rsid w:val="001173E5"/>
    <w:rsid w:val="00130871"/>
    <w:rsid w:val="00132A61"/>
    <w:rsid w:val="00156208"/>
    <w:rsid w:val="00174047"/>
    <w:rsid w:val="00176E46"/>
    <w:rsid w:val="0018148B"/>
    <w:rsid w:val="001824D5"/>
    <w:rsid w:val="00185E42"/>
    <w:rsid w:val="00190F53"/>
    <w:rsid w:val="00192020"/>
    <w:rsid w:val="001B0DA0"/>
    <w:rsid w:val="001B3ECF"/>
    <w:rsid w:val="002033CD"/>
    <w:rsid w:val="002329A3"/>
    <w:rsid w:val="00242452"/>
    <w:rsid w:val="00256697"/>
    <w:rsid w:val="002918A0"/>
    <w:rsid w:val="00296440"/>
    <w:rsid w:val="002C132C"/>
    <w:rsid w:val="002D1B3E"/>
    <w:rsid w:val="002D1EA6"/>
    <w:rsid w:val="002D3CEB"/>
    <w:rsid w:val="002D5E4E"/>
    <w:rsid w:val="002D68EC"/>
    <w:rsid w:val="002E7ECF"/>
    <w:rsid w:val="0031101F"/>
    <w:rsid w:val="00316031"/>
    <w:rsid w:val="003170CA"/>
    <w:rsid w:val="0031715D"/>
    <w:rsid w:val="003244AC"/>
    <w:rsid w:val="0032512D"/>
    <w:rsid w:val="00326BB9"/>
    <w:rsid w:val="0033165E"/>
    <w:rsid w:val="00331FEB"/>
    <w:rsid w:val="003500DE"/>
    <w:rsid w:val="0035201B"/>
    <w:rsid w:val="0035569C"/>
    <w:rsid w:val="00356C59"/>
    <w:rsid w:val="00363BFF"/>
    <w:rsid w:val="00365EE8"/>
    <w:rsid w:val="00372B8C"/>
    <w:rsid w:val="003830B9"/>
    <w:rsid w:val="003878E9"/>
    <w:rsid w:val="00393D46"/>
    <w:rsid w:val="00394416"/>
    <w:rsid w:val="003A74DF"/>
    <w:rsid w:val="003C07FA"/>
    <w:rsid w:val="003C5A4B"/>
    <w:rsid w:val="003F40C9"/>
    <w:rsid w:val="00414D83"/>
    <w:rsid w:val="00417888"/>
    <w:rsid w:val="00434A3B"/>
    <w:rsid w:val="00447284"/>
    <w:rsid w:val="00483CCF"/>
    <w:rsid w:val="004B139D"/>
    <w:rsid w:val="004B2F18"/>
    <w:rsid w:val="004B3F6E"/>
    <w:rsid w:val="004C0ABF"/>
    <w:rsid w:val="004C1863"/>
    <w:rsid w:val="004C5D8C"/>
    <w:rsid w:val="00502B2D"/>
    <w:rsid w:val="00535CE0"/>
    <w:rsid w:val="00535D00"/>
    <w:rsid w:val="005600CF"/>
    <w:rsid w:val="005640A6"/>
    <w:rsid w:val="005649D5"/>
    <w:rsid w:val="00564CB3"/>
    <w:rsid w:val="005656D0"/>
    <w:rsid w:val="00566D52"/>
    <w:rsid w:val="00580F50"/>
    <w:rsid w:val="0058484C"/>
    <w:rsid w:val="005873FB"/>
    <w:rsid w:val="005E3184"/>
    <w:rsid w:val="005E66DA"/>
    <w:rsid w:val="00603599"/>
    <w:rsid w:val="00603F78"/>
    <w:rsid w:val="006110AD"/>
    <w:rsid w:val="0062034A"/>
    <w:rsid w:val="006237B9"/>
    <w:rsid w:val="00624775"/>
    <w:rsid w:val="00637D56"/>
    <w:rsid w:val="006478BA"/>
    <w:rsid w:val="00652921"/>
    <w:rsid w:val="00684720"/>
    <w:rsid w:val="00687C01"/>
    <w:rsid w:val="00697DFC"/>
    <w:rsid w:val="006A0EB9"/>
    <w:rsid w:val="006B044B"/>
    <w:rsid w:val="006B1188"/>
    <w:rsid w:val="006B7077"/>
    <w:rsid w:val="006D7A38"/>
    <w:rsid w:val="006E5F7F"/>
    <w:rsid w:val="006F73DA"/>
    <w:rsid w:val="007105C1"/>
    <w:rsid w:val="0073274B"/>
    <w:rsid w:val="007476A6"/>
    <w:rsid w:val="0075258C"/>
    <w:rsid w:val="00771ABB"/>
    <w:rsid w:val="00776472"/>
    <w:rsid w:val="00782504"/>
    <w:rsid w:val="007826E3"/>
    <w:rsid w:val="00785FCE"/>
    <w:rsid w:val="00787FDE"/>
    <w:rsid w:val="00791A67"/>
    <w:rsid w:val="0079673D"/>
    <w:rsid w:val="007C5F01"/>
    <w:rsid w:val="007C78D1"/>
    <w:rsid w:val="007E5E2D"/>
    <w:rsid w:val="007F2F69"/>
    <w:rsid w:val="0080237A"/>
    <w:rsid w:val="00806A4B"/>
    <w:rsid w:val="008076BD"/>
    <w:rsid w:val="00813756"/>
    <w:rsid w:val="00836FC5"/>
    <w:rsid w:val="008577D6"/>
    <w:rsid w:val="00857D61"/>
    <w:rsid w:val="008604DF"/>
    <w:rsid w:val="00865681"/>
    <w:rsid w:val="00867913"/>
    <w:rsid w:val="00870BD9"/>
    <w:rsid w:val="00877A8E"/>
    <w:rsid w:val="00881D9E"/>
    <w:rsid w:val="00891C74"/>
    <w:rsid w:val="008A3E0B"/>
    <w:rsid w:val="008D40CE"/>
    <w:rsid w:val="008F070B"/>
    <w:rsid w:val="009052ED"/>
    <w:rsid w:val="009128EB"/>
    <w:rsid w:val="009225AB"/>
    <w:rsid w:val="0092367A"/>
    <w:rsid w:val="00933C37"/>
    <w:rsid w:val="0093627E"/>
    <w:rsid w:val="009500F0"/>
    <w:rsid w:val="0095609F"/>
    <w:rsid w:val="00956B44"/>
    <w:rsid w:val="0097331E"/>
    <w:rsid w:val="00981219"/>
    <w:rsid w:val="009A46D8"/>
    <w:rsid w:val="009B5064"/>
    <w:rsid w:val="009C65FD"/>
    <w:rsid w:val="009E0029"/>
    <w:rsid w:val="009E477A"/>
    <w:rsid w:val="009F3D30"/>
    <w:rsid w:val="00A01917"/>
    <w:rsid w:val="00A038A7"/>
    <w:rsid w:val="00A67EDB"/>
    <w:rsid w:val="00A7069A"/>
    <w:rsid w:val="00A733C0"/>
    <w:rsid w:val="00A84D5A"/>
    <w:rsid w:val="00AB1A4C"/>
    <w:rsid w:val="00AB4956"/>
    <w:rsid w:val="00AB4A87"/>
    <w:rsid w:val="00AB57F6"/>
    <w:rsid w:val="00AC7CCE"/>
    <w:rsid w:val="00AD2D21"/>
    <w:rsid w:val="00AF37DB"/>
    <w:rsid w:val="00B03B25"/>
    <w:rsid w:val="00B1083A"/>
    <w:rsid w:val="00B93507"/>
    <w:rsid w:val="00BA6742"/>
    <w:rsid w:val="00BB0313"/>
    <w:rsid w:val="00BC0173"/>
    <w:rsid w:val="00BD52C9"/>
    <w:rsid w:val="00BF104E"/>
    <w:rsid w:val="00C04A9D"/>
    <w:rsid w:val="00C12974"/>
    <w:rsid w:val="00C24E88"/>
    <w:rsid w:val="00C30CB0"/>
    <w:rsid w:val="00C36DD8"/>
    <w:rsid w:val="00C45112"/>
    <w:rsid w:val="00C61844"/>
    <w:rsid w:val="00C80440"/>
    <w:rsid w:val="00CB67E2"/>
    <w:rsid w:val="00CC51E5"/>
    <w:rsid w:val="00CE45E2"/>
    <w:rsid w:val="00CE467F"/>
    <w:rsid w:val="00D47858"/>
    <w:rsid w:val="00D51D42"/>
    <w:rsid w:val="00D733BF"/>
    <w:rsid w:val="00D7718C"/>
    <w:rsid w:val="00D836E2"/>
    <w:rsid w:val="00D84039"/>
    <w:rsid w:val="00D9239A"/>
    <w:rsid w:val="00DA617C"/>
    <w:rsid w:val="00DA6409"/>
    <w:rsid w:val="00DA72A1"/>
    <w:rsid w:val="00E03180"/>
    <w:rsid w:val="00E31221"/>
    <w:rsid w:val="00E32345"/>
    <w:rsid w:val="00E32586"/>
    <w:rsid w:val="00E35F3D"/>
    <w:rsid w:val="00E43BBD"/>
    <w:rsid w:val="00E46947"/>
    <w:rsid w:val="00E507FE"/>
    <w:rsid w:val="00E56D45"/>
    <w:rsid w:val="00E60AEB"/>
    <w:rsid w:val="00EB7B46"/>
    <w:rsid w:val="00ED186F"/>
    <w:rsid w:val="00ED4F72"/>
    <w:rsid w:val="00EE5F2A"/>
    <w:rsid w:val="00EE75C7"/>
    <w:rsid w:val="00F13319"/>
    <w:rsid w:val="00F24738"/>
    <w:rsid w:val="00F444F5"/>
    <w:rsid w:val="00F555D0"/>
    <w:rsid w:val="00F63DF0"/>
    <w:rsid w:val="00F66552"/>
    <w:rsid w:val="00F71663"/>
    <w:rsid w:val="00F74CB7"/>
    <w:rsid w:val="00F87635"/>
    <w:rsid w:val="00F9244D"/>
    <w:rsid w:val="00FB5A96"/>
    <w:rsid w:val="00FB609B"/>
    <w:rsid w:val="00FC0364"/>
    <w:rsid w:val="00FC51E2"/>
    <w:rsid w:val="00FC6171"/>
    <w:rsid w:val="00FC75D0"/>
    <w:rsid w:val="00FD6E35"/>
    <w:rsid w:val="00FE0F06"/>
    <w:rsid w:val="00FE1BFE"/>
    <w:rsid w:val="00FF435C"/>
    <w:rsid w:val="00FF44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F532E"/>
  <w15:docId w15:val="{A1835AC6-D835-7245-ACB7-37FF7500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71663"/>
    <w:pPr>
      <w:tabs>
        <w:tab w:val="center" w:pos="4513"/>
        <w:tab w:val="right" w:pos="9026"/>
      </w:tabs>
    </w:pPr>
  </w:style>
  <w:style w:type="character" w:customStyle="1" w:styleId="HeaderChar">
    <w:name w:val="Header Char"/>
    <w:basedOn w:val="DefaultParagraphFont"/>
    <w:link w:val="Header"/>
    <w:uiPriority w:val="99"/>
    <w:rsid w:val="00F71663"/>
  </w:style>
  <w:style w:type="paragraph" w:styleId="Footer">
    <w:name w:val="footer"/>
    <w:basedOn w:val="Normal"/>
    <w:link w:val="FooterChar"/>
    <w:uiPriority w:val="99"/>
    <w:unhideWhenUsed/>
    <w:rsid w:val="00F71663"/>
    <w:pPr>
      <w:tabs>
        <w:tab w:val="center" w:pos="4513"/>
        <w:tab w:val="right" w:pos="9026"/>
      </w:tabs>
    </w:pPr>
  </w:style>
  <w:style w:type="character" w:customStyle="1" w:styleId="FooterChar">
    <w:name w:val="Footer Char"/>
    <w:basedOn w:val="DefaultParagraphFont"/>
    <w:link w:val="Footer"/>
    <w:uiPriority w:val="99"/>
    <w:rsid w:val="00F71663"/>
  </w:style>
  <w:style w:type="paragraph" w:styleId="BalloonText">
    <w:name w:val="Balloon Text"/>
    <w:basedOn w:val="Normal"/>
    <w:link w:val="BalloonTextChar"/>
    <w:uiPriority w:val="99"/>
    <w:semiHidden/>
    <w:unhideWhenUsed/>
    <w:rsid w:val="00F71663"/>
    <w:rPr>
      <w:rFonts w:ascii="Tahoma" w:hAnsi="Tahoma" w:cs="Tahoma"/>
      <w:sz w:val="16"/>
      <w:szCs w:val="16"/>
    </w:rPr>
  </w:style>
  <w:style w:type="character" w:customStyle="1" w:styleId="BalloonTextChar">
    <w:name w:val="Balloon Text Char"/>
    <w:basedOn w:val="DefaultParagraphFont"/>
    <w:link w:val="BalloonText"/>
    <w:uiPriority w:val="99"/>
    <w:semiHidden/>
    <w:rsid w:val="00F71663"/>
    <w:rPr>
      <w:rFonts w:ascii="Tahoma" w:hAnsi="Tahoma" w:cs="Tahoma"/>
      <w:sz w:val="16"/>
      <w:szCs w:val="16"/>
    </w:rPr>
  </w:style>
  <w:style w:type="table" w:styleId="TableGrid">
    <w:name w:val="Table Grid"/>
    <w:basedOn w:val="TableNormal"/>
    <w:uiPriority w:val="59"/>
    <w:rsid w:val="00E03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73FB"/>
    <w:rPr>
      <w:color w:val="0000FF" w:themeColor="hyperlink"/>
      <w:u w:val="single"/>
    </w:rPr>
  </w:style>
  <w:style w:type="character" w:styleId="UnresolvedMention">
    <w:name w:val="Unresolved Mention"/>
    <w:basedOn w:val="DefaultParagraphFont"/>
    <w:uiPriority w:val="99"/>
    <w:semiHidden/>
    <w:unhideWhenUsed/>
    <w:rsid w:val="005873FB"/>
    <w:rPr>
      <w:color w:val="605E5C"/>
      <w:shd w:val="clear" w:color="auto" w:fill="E1DFDD"/>
    </w:rPr>
  </w:style>
  <w:style w:type="character" w:styleId="Strong">
    <w:name w:val="Strong"/>
    <w:basedOn w:val="DefaultParagraphFont"/>
    <w:uiPriority w:val="22"/>
    <w:qFormat/>
    <w:rsid w:val="00981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5205">
      <w:bodyDiv w:val="1"/>
      <w:marLeft w:val="0"/>
      <w:marRight w:val="0"/>
      <w:marTop w:val="0"/>
      <w:marBottom w:val="0"/>
      <w:divBdr>
        <w:top w:val="none" w:sz="0" w:space="0" w:color="auto"/>
        <w:left w:val="none" w:sz="0" w:space="0" w:color="auto"/>
        <w:bottom w:val="none" w:sz="0" w:space="0" w:color="auto"/>
        <w:right w:val="none" w:sz="0" w:space="0" w:color="auto"/>
      </w:divBdr>
      <w:divsChild>
        <w:div w:id="1263487263">
          <w:marLeft w:val="547"/>
          <w:marRight w:val="0"/>
          <w:marTop w:val="200"/>
          <w:marBottom w:val="0"/>
          <w:divBdr>
            <w:top w:val="none" w:sz="0" w:space="0" w:color="auto"/>
            <w:left w:val="none" w:sz="0" w:space="0" w:color="auto"/>
            <w:bottom w:val="none" w:sz="0" w:space="0" w:color="auto"/>
            <w:right w:val="none" w:sz="0" w:space="0" w:color="auto"/>
          </w:divBdr>
        </w:div>
        <w:div w:id="1676569181">
          <w:marLeft w:val="547"/>
          <w:marRight w:val="0"/>
          <w:marTop w:val="200"/>
          <w:marBottom w:val="0"/>
          <w:divBdr>
            <w:top w:val="none" w:sz="0" w:space="0" w:color="auto"/>
            <w:left w:val="none" w:sz="0" w:space="0" w:color="auto"/>
            <w:bottom w:val="none" w:sz="0" w:space="0" w:color="auto"/>
            <w:right w:val="none" w:sz="0" w:space="0" w:color="auto"/>
          </w:divBdr>
        </w:div>
      </w:divsChild>
    </w:div>
    <w:div w:id="271980804">
      <w:bodyDiv w:val="1"/>
      <w:marLeft w:val="0"/>
      <w:marRight w:val="0"/>
      <w:marTop w:val="0"/>
      <w:marBottom w:val="0"/>
      <w:divBdr>
        <w:top w:val="none" w:sz="0" w:space="0" w:color="auto"/>
        <w:left w:val="none" w:sz="0" w:space="0" w:color="auto"/>
        <w:bottom w:val="none" w:sz="0" w:space="0" w:color="auto"/>
        <w:right w:val="none" w:sz="0" w:space="0" w:color="auto"/>
      </w:divBdr>
    </w:div>
    <w:div w:id="794254259">
      <w:bodyDiv w:val="1"/>
      <w:marLeft w:val="0"/>
      <w:marRight w:val="0"/>
      <w:marTop w:val="0"/>
      <w:marBottom w:val="0"/>
      <w:divBdr>
        <w:top w:val="none" w:sz="0" w:space="0" w:color="auto"/>
        <w:left w:val="none" w:sz="0" w:space="0" w:color="auto"/>
        <w:bottom w:val="none" w:sz="0" w:space="0" w:color="auto"/>
        <w:right w:val="none" w:sz="0" w:space="0" w:color="auto"/>
      </w:divBdr>
      <w:divsChild>
        <w:div w:id="916017649">
          <w:marLeft w:val="547"/>
          <w:marRight w:val="0"/>
          <w:marTop w:val="200"/>
          <w:marBottom w:val="0"/>
          <w:divBdr>
            <w:top w:val="none" w:sz="0" w:space="0" w:color="auto"/>
            <w:left w:val="none" w:sz="0" w:space="0" w:color="auto"/>
            <w:bottom w:val="none" w:sz="0" w:space="0" w:color="auto"/>
            <w:right w:val="none" w:sz="0" w:space="0" w:color="auto"/>
          </w:divBdr>
        </w:div>
      </w:divsChild>
    </w:div>
    <w:div w:id="978269644">
      <w:bodyDiv w:val="1"/>
      <w:marLeft w:val="0"/>
      <w:marRight w:val="0"/>
      <w:marTop w:val="0"/>
      <w:marBottom w:val="0"/>
      <w:divBdr>
        <w:top w:val="none" w:sz="0" w:space="0" w:color="auto"/>
        <w:left w:val="none" w:sz="0" w:space="0" w:color="auto"/>
        <w:bottom w:val="none" w:sz="0" w:space="0" w:color="auto"/>
        <w:right w:val="none" w:sz="0" w:space="0" w:color="auto"/>
      </w:divBdr>
    </w:div>
    <w:div w:id="1533423495">
      <w:bodyDiv w:val="1"/>
      <w:marLeft w:val="0"/>
      <w:marRight w:val="0"/>
      <w:marTop w:val="0"/>
      <w:marBottom w:val="0"/>
      <w:divBdr>
        <w:top w:val="none" w:sz="0" w:space="0" w:color="auto"/>
        <w:left w:val="none" w:sz="0" w:space="0" w:color="auto"/>
        <w:bottom w:val="none" w:sz="0" w:space="0" w:color="auto"/>
        <w:right w:val="none" w:sz="0" w:space="0" w:color="auto"/>
      </w:divBdr>
    </w:div>
    <w:div w:id="2093618313">
      <w:bodyDiv w:val="1"/>
      <w:marLeft w:val="0"/>
      <w:marRight w:val="0"/>
      <w:marTop w:val="0"/>
      <w:marBottom w:val="0"/>
      <w:divBdr>
        <w:top w:val="none" w:sz="0" w:space="0" w:color="auto"/>
        <w:left w:val="none" w:sz="0" w:space="0" w:color="auto"/>
        <w:bottom w:val="none" w:sz="0" w:space="0" w:color="auto"/>
        <w:right w:val="none" w:sz="0" w:space="0" w:color="auto"/>
      </w:divBdr>
      <w:divsChild>
        <w:div w:id="656498000">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00Thb3oPJ74&amp;ab_channel=ProgrammingKnowled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aIsu9SPcGbU&amp;ab_channel=OnlineITtuts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ndia.net/patients/patientinfo/blooddonation-references.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Jayant .</cp:lastModifiedBy>
  <cp:revision>160</cp:revision>
  <dcterms:created xsi:type="dcterms:W3CDTF">2022-11-01T10:20:00Z</dcterms:created>
  <dcterms:modified xsi:type="dcterms:W3CDTF">2022-11-08T02:49:00Z</dcterms:modified>
</cp:coreProperties>
</file>